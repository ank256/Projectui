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kn-mls3topsectionleft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640"/>
        <w:gridCol w:w="4220"/>
      </w:tblGrid>
      <w:tr w:rsidR="00172044">
        <w:trPr>
          <w:trHeight w:val="2880"/>
          <w:tblCellSpacing w:w="0" w:type="dxa"/>
        </w:trPr>
        <w:tc>
          <w:tcPr>
            <w:tcW w:w="7640" w:type="dxa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:rsidR="00172044" w:rsidRDefault="00000000">
            <w:pPr>
              <w:pStyle w:val="skn-mls3namespan"/>
              <w:spacing w:line="900" w:lineRule="atLeast"/>
              <w:ind w:left="720"/>
              <w:rPr>
                <w:rStyle w:val="skn-mls3name-sec"/>
                <w:rFonts w:ascii="Roboto" w:eastAsia="Roboto" w:hAnsi="Roboto" w:cs="Roboto"/>
                <w:b/>
                <w:bCs/>
                <w:caps/>
                <w:color w:val="144181"/>
                <w:spacing w:val="20"/>
                <w:sz w:val="90"/>
                <w:szCs w:val="90"/>
              </w:rPr>
            </w:pPr>
            <w:r>
              <w:rPr>
                <w:rStyle w:val="skn-mls3name-sec"/>
                <w:rFonts w:ascii="Roboto" w:eastAsia="Roboto" w:hAnsi="Roboto" w:cs="Roboto"/>
                <w:b/>
                <w:bCs/>
                <w:caps/>
                <w:color w:val="144181"/>
                <w:spacing w:val="20"/>
                <w:sz w:val="90"/>
                <w:szCs w:val="90"/>
              </w:rPr>
              <w:t>A</w:t>
            </w:r>
            <w:r>
              <w:rPr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0" allowOverlap="1">
                  <wp:simplePos x="0" y="0"/>
                  <wp:positionH relativeFrom="page">
                    <wp:posOffset>4232910</wp:posOffset>
                  </wp:positionH>
                  <wp:positionV relativeFrom="page">
                    <wp:posOffset>0</wp:posOffset>
                  </wp:positionV>
                  <wp:extent cx="3323926" cy="2018560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926" cy="20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foot-boxtop-bg"/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9561830</wp:posOffset>
                  </wp:positionV>
                  <wp:extent cx="5150476" cy="1130162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476" cy="113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line id="_x0000_s2052" style="position:absolute;left:0;text-align:left;z-index:-251656192;mso-position-horizontal-relative:page;mso-position-vertical-relative:page" from="406.4pt,107pt" to="407.4pt,771pt" o:allowincell="f" strokecolor="#144181" strokeweight="3pt">
                  <w10:wrap anchorx="page" anchory="page"/>
                </v:line>
              </w:pict>
            </w:r>
            <w:r w:rsidR="005F129F">
              <w:rPr>
                <w:rStyle w:val="skn-mls3name-sec"/>
                <w:rFonts w:ascii="Roboto" w:eastAsia="Roboto" w:hAnsi="Roboto" w:cs="Roboto"/>
                <w:b/>
                <w:bCs/>
                <w:caps/>
                <w:color w:val="144181"/>
                <w:spacing w:val="20"/>
                <w:sz w:val="90"/>
                <w:szCs w:val="90"/>
              </w:rPr>
              <w:t>NKUR</w:t>
            </w:r>
          </w:p>
          <w:p w:rsidR="00172044" w:rsidRDefault="00000000">
            <w:pPr>
              <w:pStyle w:val="skn-mls3namespan"/>
              <w:spacing w:line="900" w:lineRule="atLeast"/>
              <w:ind w:left="720"/>
              <w:rPr>
                <w:rStyle w:val="skn-mls3name-sec"/>
                <w:rFonts w:ascii="Roboto" w:eastAsia="Roboto" w:hAnsi="Roboto" w:cs="Roboto"/>
                <w:b/>
                <w:bCs/>
                <w:caps/>
                <w:color w:val="144181"/>
                <w:spacing w:val="20"/>
                <w:sz w:val="90"/>
                <w:szCs w:val="90"/>
              </w:rPr>
            </w:pPr>
            <w:r>
              <w:rPr>
                <w:rStyle w:val="skn-mls3name-sec"/>
                <w:rFonts w:ascii="Roboto" w:eastAsia="Roboto" w:hAnsi="Roboto" w:cs="Roboto"/>
                <w:b/>
                <w:bCs/>
                <w:caps/>
                <w:color w:val="144181"/>
                <w:spacing w:val="20"/>
                <w:sz w:val="90"/>
                <w:szCs w:val="90"/>
              </w:rPr>
              <w:t>Srivastav</w:t>
            </w:r>
            <w:r w:rsidR="005F129F">
              <w:rPr>
                <w:rStyle w:val="skn-mls3name-sec"/>
                <w:rFonts w:ascii="Roboto" w:eastAsia="Roboto" w:hAnsi="Roboto" w:cs="Roboto"/>
                <w:b/>
                <w:bCs/>
                <w:caps/>
                <w:color w:val="144181"/>
                <w:spacing w:val="20"/>
                <w:sz w:val="90"/>
                <w:szCs w:val="90"/>
              </w:rPr>
              <w:t>A</w:t>
            </w:r>
          </w:p>
          <w:p w:rsidR="00172044" w:rsidRDefault="00172044">
            <w:pPr>
              <w:pStyle w:val="skn-mls3name-secParagraph"/>
              <w:pBdr>
                <w:left w:val="none" w:sz="0" w:space="0" w:color="auto"/>
              </w:pBdr>
              <w:spacing w:line="80" w:lineRule="atLeast"/>
              <w:ind w:left="720"/>
              <w:textAlignment w:val="auto"/>
              <w:rPr>
                <w:rStyle w:val="skn-mls3name-sec"/>
                <w:rFonts w:ascii="Roboto" w:eastAsia="Roboto" w:hAnsi="Roboto" w:cs="Roboto"/>
                <w:color w:val="000000"/>
                <w:sz w:val="8"/>
                <w:szCs w:val="8"/>
              </w:rPr>
            </w:pPr>
          </w:p>
        </w:tc>
        <w:tc>
          <w:tcPr>
            <w:tcW w:w="422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bottom"/>
            <w:hideMark/>
          </w:tcPr>
          <w:p w:rsidR="00172044" w:rsidRDefault="00000000">
            <w:pPr>
              <w:pStyle w:val="skn-mls3prfl-picfield"/>
              <w:spacing w:line="400" w:lineRule="atLeast"/>
              <w:ind w:left="840" w:right="360"/>
              <w:rPr>
                <w:rStyle w:val="skn-mls3pict-sec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  <w:r>
              <w:pict>
                <v:oval id="_x0000_s2050" style="position:absolute;left:0;text-align:left;margin-left:403.3pt;margin-top:10pt;width:169pt;height:169pt;z-index:251661312;mso-position-horizontal-relative:page;mso-position-vertical-relative:top-margin-area" o:allowincell="f" fillcolor="#144181" stroked="f">
                  <w10:wrap anchorx="page"/>
                </v:oval>
              </w:pict>
            </w:r>
          </w:p>
        </w:tc>
      </w:tr>
    </w:tbl>
    <w:p w:rsidR="00172044" w:rsidRDefault="00172044">
      <w:pPr>
        <w:rPr>
          <w:vanish/>
        </w:rPr>
      </w:pPr>
    </w:p>
    <w:tbl>
      <w:tblPr>
        <w:tblStyle w:val="skn-mls3topsectionbottom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900"/>
      </w:tblGrid>
      <w:tr w:rsidR="00172044">
        <w:trPr>
          <w:tblCellSpacing w:w="0" w:type="dxa"/>
        </w:trPr>
        <w:tc>
          <w:tcPr>
            <w:tcW w:w="11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2044" w:rsidRDefault="00000000">
            <w:pPr>
              <w:pStyle w:val="skn-mls3addressdivnth-last-child1"/>
              <w:pBdr>
                <w:bottom w:val="single" w:sz="24" w:space="0" w:color="144181"/>
              </w:pBdr>
              <w:spacing w:line="360" w:lineRule="atLeast"/>
              <w:ind w:left="700" w:right="700"/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</w:pPr>
            <w:proofErr w:type="spellStart"/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Jaunpur</w:t>
            </w:r>
            <w:proofErr w:type="spellEnd"/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, India </w:t>
            </w:r>
            <w:proofErr w:type="gramStart"/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222002  |</w:t>
            </w:r>
            <w:proofErr w:type="gramEnd"/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 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 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9</w:t>
            </w:r>
            <w:r w:rsidR="005F129F">
              <w:rPr>
                <w:rStyle w:val="skn-mls3addressfieldgroupspanany"/>
                <w:rFonts w:ascii="Roboto" w:eastAsia="Roboto" w:hAnsi="Roboto" w:cs="Roboto"/>
                <w:color w:val="000000"/>
              </w:rPr>
              <w:t>795737705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  | 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 </w:t>
            </w:r>
            <w:r w:rsidR="005F129F">
              <w:rPr>
                <w:rStyle w:val="skn-mls3addressfieldgroupspanany"/>
                <w:rFonts w:eastAsia="Roboto"/>
              </w:rPr>
              <w:t>ankur.jnp16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@gmail.com</w:t>
            </w:r>
            <w:r>
              <w:rPr>
                <w:rStyle w:val="skn-mls3fielditemnth-last-child1sptr"/>
                <w:rFonts w:ascii="Roboto" w:eastAsia="Roboto" w:hAnsi="Roboto" w:cs="Roboto"/>
                <w:color w:val="000000"/>
                <w:sz w:val="20"/>
                <w:szCs w:val="20"/>
              </w:rPr>
              <w:t> |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</w:p>
          <w:p w:rsidR="00172044" w:rsidRDefault="00172044">
            <w:pPr>
              <w:pStyle w:val="skn-mls3cntc-sectionparagraph"/>
              <w:pBdr>
                <w:bottom w:val="single" w:sz="24" w:space="0" w:color="144181"/>
              </w:pBdr>
              <w:shd w:val="clear" w:color="auto" w:fill="auto"/>
              <w:ind w:left="700" w:right="700"/>
              <w:textAlignment w:val="auto"/>
              <w:rPr>
                <w:rStyle w:val="skn-mls3cntc-sectionparagraph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:rsidR="00172044" w:rsidRDefault="00172044">
      <w:pPr>
        <w:pStyle w:val="documentcntc-btm-gap"/>
        <w:spacing w:line="400" w:lineRule="exact"/>
        <w:rPr>
          <w:rFonts w:ascii="Roboto" w:eastAsia="Roboto" w:hAnsi="Roboto" w:cs="Roboto"/>
          <w:color w:val="000000"/>
          <w:sz w:val="20"/>
          <w:szCs w:val="20"/>
        </w:rPr>
      </w:pPr>
    </w:p>
    <w:tbl>
      <w:tblPr>
        <w:tblStyle w:val="skn-mls3parent-container"/>
        <w:tblW w:w="12267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9"/>
        <w:gridCol w:w="6688"/>
        <w:gridCol w:w="700"/>
        <w:gridCol w:w="670"/>
        <w:gridCol w:w="2800"/>
        <w:gridCol w:w="700"/>
      </w:tblGrid>
      <w:tr w:rsidR="00172044" w:rsidTr="00DE635E">
        <w:trPr>
          <w:tblCellSpacing w:w="0" w:type="dxa"/>
        </w:trPr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2044" w:rsidRDefault="00172044">
            <w:pPr>
              <w:rPr>
                <w:rStyle w:val="documentcntc-btm-gap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68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72044" w:rsidRDefault="00000000">
            <w:pPr>
              <w:pStyle w:val="skn-mls3sectiontitle"/>
              <w:spacing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Professional Summary</w:t>
            </w:r>
          </w:p>
          <w:p w:rsidR="00172044" w:rsidRDefault="009276B8" w:rsidP="00363EEA">
            <w:pPr>
              <w:pStyle w:val="p"/>
              <w:spacing w:line="400" w:lineRule="atLeast"/>
              <w:jc w:val="both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As  a</w:t>
            </w:r>
            <w:proofErr w:type="gramEnd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UI </w:t>
            </w:r>
            <w:proofErr w:type="spellStart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developer,I</w:t>
            </w:r>
            <w:proofErr w:type="spellEnd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excel in crafting visually captivating and intuitive user </w:t>
            </w:r>
            <w:proofErr w:type="spellStart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interfaces.With</w:t>
            </w:r>
            <w:proofErr w:type="spellEnd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expertise in </w:t>
            </w:r>
            <w:proofErr w:type="spellStart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HTML,CSS,Bootstrap</w:t>
            </w:r>
            <w:proofErr w:type="spellEnd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Javascript</w:t>
            </w:r>
            <w:proofErr w:type="spellEnd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, I design and implement seamless digital experiences that prioritize user engagement and </w:t>
            </w:r>
            <w:proofErr w:type="spellStart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satisfaction.I</w:t>
            </w:r>
            <w:proofErr w:type="spellEnd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bring a strong attention  to </w:t>
            </w:r>
            <w:proofErr w:type="spellStart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detail,creativity,and</w:t>
            </w:r>
            <w:proofErr w:type="spellEnd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a passion for </w:t>
            </w:r>
            <w:proofErr w:type="spellStart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deliverning</w:t>
            </w:r>
            <w:proofErr w:type="spellEnd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exceptional designs that seamlessly blend aesthetics with functionality.</w:t>
            </w:r>
          </w:p>
          <w:p w:rsidR="009276B8" w:rsidRPr="00363EEA" w:rsidRDefault="009276B8" w:rsidP="00363EEA">
            <w:pPr>
              <w:pStyle w:val="p"/>
              <w:spacing w:line="400" w:lineRule="atLeast"/>
              <w:jc w:val="both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:rsidR="00172044" w:rsidRDefault="00000000">
            <w:pPr>
              <w:pStyle w:val="skn-mls3sectiontitle"/>
              <w:spacing w:before="400"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Projects</w:t>
            </w:r>
          </w:p>
          <w:p w:rsidR="00B50755" w:rsidRPr="00B50755" w:rsidRDefault="00B50755" w:rsidP="00B50755">
            <w:pPr>
              <w:rPr>
                <w:rFonts w:ascii="Roboto" w:hAnsi="Roboto"/>
                <w:sz w:val="20"/>
                <w:szCs w:val="20"/>
                <w:shd w:val="clear" w:color="auto" w:fill="F7F7F8"/>
              </w:rPr>
            </w:pPr>
          </w:p>
          <w:p w:rsidR="00172044" w:rsidRDefault="001F0EEE">
            <w:pPr>
              <w:pStyle w:val="p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  <w:r w:rsidR="00000000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. 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Professional</w:t>
            </w:r>
            <w:r w:rsidR="00A42C38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Website</w:t>
            </w:r>
          </w:p>
          <w:p w:rsidR="00172044" w:rsidRDefault="00A42C38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192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I have created my professional website using </w:t>
            </w:r>
            <w:proofErr w:type="spellStart"/>
            <w:proofErr w:type="gramStart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HTML,CSS</w:t>
            </w:r>
            <w:proofErr w:type="gramEnd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,Bootstrap,javascript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.The</w:t>
            </w:r>
            <w:proofErr w:type="spellEnd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website showcases all the important</w:t>
            </w:r>
          </w:p>
          <w:p w:rsidR="00A42C38" w:rsidRDefault="00A42C38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192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Information about my </w:t>
            </w:r>
            <w:proofErr w:type="spellStart"/>
            <w:proofErr w:type="gramStart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career,including</w:t>
            </w:r>
            <w:proofErr w:type="spellEnd"/>
            <w:proofErr w:type="gramEnd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my portfolio and demonstrated skills</w:t>
            </w:r>
            <w:r w:rsidR="001F0EEE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:rsidR="00172044" w:rsidRDefault="001F0EEE">
            <w:pPr>
              <w:pStyle w:val="p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2</w:t>
            </w:r>
            <w:r w:rsidR="00000000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.  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Corporate website</w:t>
            </w:r>
          </w:p>
          <w:p w:rsidR="00172044" w:rsidRDefault="001F0EEE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192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I have created a corporate website using </w:t>
            </w:r>
            <w:proofErr w:type="spellStart"/>
            <w:proofErr w:type="gramStart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HTML,CSS</w:t>
            </w:r>
            <w:proofErr w:type="gramEnd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,Bootstrap</w:t>
            </w:r>
            <w:proofErr w:type="spellEnd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javascript.The</w:t>
            </w:r>
            <w:proofErr w:type="spellEnd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website showcases essential information about my professional</w:t>
            </w:r>
            <w:r w:rsidR="001A57D6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A57D6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background,skills,experience,and</w:t>
            </w:r>
            <w:proofErr w:type="spellEnd"/>
            <w:r w:rsidR="001A57D6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accomplishments in an engaging and visually  appealing manner.</w:t>
            </w:r>
          </w:p>
          <w:p w:rsidR="00172044" w:rsidRPr="001A57D6" w:rsidRDefault="00172044" w:rsidP="001A57D6">
            <w:pPr>
              <w:pStyle w:val="p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:rsidR="00172044" w:rsidRDefault="00000000">
            <w:pPr>
              <w:pStyle w:val="skn-mls3sectiontitle"/>
              <w:spacing w:before="400"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Certifications</w:t>
            </w:r>
          </w:p>
          <w:p w:rsidR="00172044" w:rsidRDefault="00B04F54">
            <w:pPr>
              <w:pStyle w:val="p"/>
              <w:spacing w:line="400" w:lineRule="atLeast"/>
              <w:jc w:val="both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C Language Course From </w:t>
            </w:r>
            <w:r w:rsidR="00B50755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NIIT </w:t>
            </w:r>
            <w:proofErr w:type="gramStart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Lucknow</w:t>
            </w:r>
            <w:r w:rsidR="00000000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45 Days</w:t>
            </w:r>
            <w:r w:rsidR="00000000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)</w:t>
            </w:r>
          </w:p>
          <w:p w:rsidR="00172044" w:rsidRDefault="00172044">
            <w:pPr>
              <w:pStyle w:val="p"/>
              <w:spacing w:line="400" w:lineRule="atLeast"/>
              <w:jc w:val="both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:rsidR="00172044" w:rsidRDefault="00000000">
            <w:pPr>
              <w:pStyle w:val="skn-mls3sectiontitle"/>
              <w:spacing w:before="400" w:after="6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lastRenderedPageBreak/>
              <w:t>Languages</w:t>
            </w:r>
          </w:p>
          <w:tbl>
            <w:tblPr>
              <w:tblStyle w:val="documentleft-boxlang-seclnggpara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200"/>
              <w:gridCol w:w="3500"/>
            </w:tblGrid>
            <w:tr w:rsidR="00172044">
              <w:trPr>
                <w:tblCellSpacing w:w="0" w:type="dxa"/>
              </w:trPr>
              <w:tc>
                <w:tcPr>
                  <w:tcW w:w="6700" w:type="dxa"/>
                  <w:gridSpan w:val="2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:rsidR="00172044" w:rsidRDefault="00000000">
                  <w:pPr>
                    <w:pStyle w:val="div"/>
                    <w:spacing w:line="320" w:lineRule="exact"/>
                    <w:rPr>
                      <w:rStyle w:val="skn-mls3parent-containerlang-secinfotilesecnativeLangPara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lang-secfieldany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>Hindi</w:t>
                  </w:r>
                  <w:r>
                    <w:rPr>
                      <w:rStyle w:val="documentlang-secfieldany"/>
                      <w:rFonts w:ascii="Roboto" w:eastAsia="Roboto" w:hAnsi="Roboto" w:cs="Roboto"/>
                      <w:vanish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kn-mls3lang-secinfotilesecfieldnth-child1colon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>:</w:t>
                  </w:r>
                  <w:r>
                    <w:rPr>
                      <w:rStyle w:val="documentlang-secnativeLangParafield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-secfieldany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>First Language</w:t>
                  </w:r>
                  <w:r>
                    <w:rPr>
                      <w:rStyle w:val="skn-mls3lang-secinfotilesecfieldcolon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</w:tc>
            </w:tr>
            <w:tr w:rsidR="00172044">
              <w:trPr>
                <w:gridAfter w:val="1"/>
                <w:wAfter w:w="720" w:type="dxa"/>
                <w:tblCellSpacing w:w="0" w:type="dxa"/>
              </w:trPr>
              <w:tc>
                <w:tcPr>
                  <w:tcW w:w="3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72044" w:rsidRDefault="00000000">
                  <w:pPr>
                    <w:pStyle w:val="div"/>
                    <w:tabs>
                      <w:tab w:val="right" w:pos="3180"/>
                    </w:tabs>
                    <w:spacing w:line="400" w:lineRule="atLeast"/>
                    <w:rPr>
                      <w:rStyle w:val="documentleft-boxlang-secparagraph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lang-secfieldany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>English</w:t>
                  </w:r>
                  <w:r>
                    <w:rPr>
                      <w:rStyle w:val="documentlang-secfieldany"/>
                      <w:rFonts w:ascii="Roboto" w:eastAsia="Roboto" w:hAnsi="Roboto" w:cs="Roboto"/>
                      <w:vanish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kn-mls3lang-secinfotilesecfieldnth-child1colon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>:</w:t>
                  </w:r>
                  <w:r>
                    <w:rPr>
                      <w:rStyle w:val="documentlang-secnativeLangParafield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-secfieldany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ab/>
                    <w:t>B2</w:t>
                  </w:r>
                  <w:r>
                    <w:rPr>
                      <w:rStyle w:val="documentlang-secnativeLangParafield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172044" w:rsidRPr="008E4EDA" w:rsidRDefault="00000000" w:rsidP="008E4EDA">
                  <w:pPr>
                    <w:pStyle w:val="fieldsliced-rect"/>
                    <w:spacing w:before="220" w:after="40" w:line="120" w:lineRule="exact"/>
                    <w:rPr>
                      <w:rStyle w:val="documentlang-secfieldany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left-boxlang-secparagraph"/>
                      <w:rFonts w:ascii="Roboto" w:eastAsia="Roboto" w:hAnsi="Roboto" w:cs="Roboto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915960" cy="76775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5960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kn-mls3lang-secinfotilesecfieldcolon"/>
                      <w:rFonts w:ascii="Roboto" w:eastAsia="Roboto" w:hAnsi="Roboto" w:cs="Roboto"/>
                      <w:color w:val="000000"/>
                      <w:sz w:val="16"/>
                      <w:szCs w:val="16"/>
                    </w:rPr>
                    <w:t xml:space="preserve">: </w:t>
                  </w:r>
                </w:p>
              </w:tc>
            </w:tr>
          </w:tbl>
          <w:p w:rsidR="00172044" w:rsidRDefault="00172044">
            <w:pP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2044" w:rsidRDefault="00172044"/>
        </w:tc>
        <w:tc>
          <w:tcPr>
            <w:tcW w:w="6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2044" w:rsidRDefault="00172044">
            <w:pPr>
              <w:pStyle w:val="border-leftpadding-cellParagraph"/>
              <w:spacing w:line="400" w:lineRule="atLeast"/>
              <w:textAlignment w:val="auto"/>
              <w:rPr>
                <w:rStyle w:val="border-leftpadding-cell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72044" w:rsidRDefault="00000000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Core Qualifications</w:t>
            </w:r>
          </w:p>
          <w:p w:rsidR="00172044" w:rsidRDefault="00000000">
            <w:pPr>
              <w:pStyle w:val="skn-mls3skillulli"/>
              <w:numPr>
                <w:ilvl w:val="0"/>
                <w:numId w:val="8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CSS</w:t>
            </w:r>
          </w:p>
          <w:p w:rsidR="00172044" w:rsidRDefault="00000000">
            <w:pPr>
              <w:pStyle w:val="skn-mls3skillulli"/>
              <w:numPr>
                <w:ilvl w:val="0"/>
                <w:numId w:val="8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Git</w:t>
            </w:r>
          </w:p>
          <w:p w:rsidR="00172044" w:rsidRDefault="00000000">
            <w:pPr>
              <w:pStyle w:val="skn-mls3skillulli"/>
              <w:numPr>
                <w:ilvl w:val="0"/>
                <w:numId w:val="8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JavaScript</w:t>
            </w:r>
          </w:p>
          <w:p w:rsidR="00172044" w:rsidRDefault="00000000">
            <w:pPr>
              <w:pStyle w:val="skn-mls3skillulli"/>
              <w:numPr>
                <w:ilvl w:val="0"/>
                <w:numId w:val="8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HTML</w:t>
            </w:r>
          </w:p>
          <w:p w:rsidR="00172044" w:rsidRDefault="00000000">
            <w:pPr>
              <w:pStyle w:val="documentskn-mls3right-boxskillskillpaddingcell"/>
              <w:spacing w:line="20" w:lineRule="exac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 </w:t>
            </w:r>
          </w:p>
          <w:p w:rsidR="00172044" w:rsidRPr="00363EEA" w:rsidRDefault="00000000" w:rsidP="00363EEA">
            <w:pPr>
              <w:pStyle w:val="skn-mls3skillulli"/>
              <w:numPr>
                <w:ilvl w:val="0"/>
                <w:numId w:val="9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Bootstrap</w:t>
            </w:r>
          </w:p>
          <w:p w:rsidR="00172044" w:rsidRDefault="00172044" w:rsidP="005F129F">
            <w:pPr>
              <w:pStyle w:val="skn-mls3skillulli"/>
              <w:spacing w:after="200"/>
              <w:ind w:left="200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:rsidR="00172044" w:rsidRDefault="00172044" w:rsidP="005F129F">
            <w:pPr>
              <w:pStyle w:val="skn-mls3skillulli"/>
              <w:spacing w:after="200"/>
              <w:ind w:left="200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:rsidR="00172044" w:rsidRDefault="00172044" w:rsidP="005F129F">
            <w:pPr>
              <w:pStyle w:val="skn-mls3skillullinth-last-child1"/>
              <w:spacing w:line="260" w:lineRule="atLeast"/>
              <w:ind w:left="200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:rsidR="00172044" w:rsidRDefault="00000000">
            <w:pPr>
              <w:pStyle w:val="skn-mls3sectiontitle"/>
              <w:spacing w:before="400"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Education</w:t>
            </w:r>
          </w:p>
          <w:p w:rsidR="00172044" w:rsidRDefault="005F129F">
            <w:pPr>
              <w:pStyle w:val="singlecolumnspanpaddedlinenth-child1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Punjab Technical </w:t>
            </w:r>
            <w:r w:rsidR="00000000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University</w:t>
            </w:r>
          </w:p>
          <w:p w:rsidR="00172044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Jalandhar, PB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172044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Bachelor of </w:t>
            </w:r>
            <w:r w:rsidR="005F129F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Computer Applications</w:t>
            </w:r>
            <w:r>
              <w:rPr>
                <w:rStyle w:val="skn-mls3beforecolonspace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172044" w:rsidRDefault="00000000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20</w:t>
            </w:r>
            <w:r w:rsidR="005F129F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172044" w:rsidRDefault="005F129F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Hari Har Singh Public</w:t>
            </w:r>
            <w:r w:rsidR="00000000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School</w:t>
            </w:r>
          </w:p>
          <w:p w:rsidR="00172044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Jaunpur</w:t>
            </w:r>
            <w:proofErr w:type="spellEnd"/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, UP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172044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12th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172044" w:rsidRDefault="00000000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20</w:t>
            </w:r>
            <w:r w:rsidR="005F129F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06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5F129F" w:rsidRDefault="005F129F" w:rsidP="005F129F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Hari Har Singh Public School</w:t>
            </w:r>
          </w:p>
          <w:p w:rsidR="00172044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Jaunpur</w:t>
            </w:r>
            <w:proofErr w:type="spellEnd"/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, UP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172044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SSC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172044" w:rsidRDefault="00000000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20</w:t>
            </w:r>
            <w:r w:rsidR="005F129F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04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2044" w:rsidRDefault="00172044"/>
        </w:tc>
      </w:tr>
    </w:tbl>
    <w:p w:rsidR="00172044" w:rsidRDefault="00172044">
      <w:pPr>
        <w:rPr>
          <w:vanish/>
        </w:rPr>
      </w:pPr>
    </w:p>
    <w:p w:rsidR="00172044" w:rsidRDefault="00172044">
      <w:pPr>
        <w:rPr>
          <w:rFonts w:ascii="Roboto" w:eastAsia="Roboto" w:hAnsi="Roboto" w:cs="Roboto"/>
          <w:color w:val="000000"/>
          <w:sz w:val="20"/>
          <w:szCs w:val="20"/>
        </w:rPr>
      </w:pPr>
    </w:p>
    <w:sectPr w:rsidR="00172044">
      <w:headerReference w:type="default" r:id="rId10"/>
      <w:footerReference w:type="default" r:id="rId11"/>
      <w:footerReference w:type="first" r:id="rId12"/>
      <w:pgSz w:w="11906" w:h="16838"/>
      <w:pgMar w:top="600" w:right="0" w:bottom="600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2253" w:rsidRDefault="00E82253">
      <w:r>
        <w:separator/>
      </w:r>
    </w:p>
  </w:endnote>
  <w:endnote w:type="continuationSeparator" w:id="0">
    <w:p w:rsidR="00E82253" w:rsidRDefault="00E8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1" w:fontKey="{7A02C9FF-B026-4BEF-93C9-27564919A4CA}"/>
    <w:embedBold r:id="rId2" w:fontKey="{4EC1C9FB-2E2D-4EB9-BAA7-895AE007325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2044" w:rsidRDefault="00000000">
    <w:pPr>
      <w:spacing w:line="700" w:lineRule="exact"/>
    </w:pPr>
    <w:r>
      <w:rPr>
        <w:rStyle w:val="foot-boxtop-bg"/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9561830</wp:posOffset>
          </wp:positionV>
          <wp:extent cx="5150476" cy="1130162"/>
          <wp:effectExtent l="0" t="0" r="0" b="0"/>
          <wp:wrapNone/>
          <wp:docPr id="2061284345" name="Picture 20612843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284345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50476" cy="1130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2044" w:rsidRDefault="00172044">
    <w:pPr>
      <w:spacing w:line="7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2253" w:rsidRDefault="00E82253">
      <w:r>
        <w:separator/>
      </w:r>
    </w:p>
  </w:footnote>
  <w:footnote w:type="continuationSeparator" w:id="0">
    <w:p w:rsidR="00E82253" w:rsidRDefault="00E82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2044" w:rsidRDefault="00000000">
    <w:pPr>
      <w:spacing w:line="1400" w:lineRule="exact"/>
    </w:pPr>
    <w:r>
      <w:rPr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4232910</wp:posOffset>
          </wp:positionH>
          <wp:positionV relativeFrom="page">
            <wp:posOffset>0</wp:posOffset>
          </wp:positionV>
          <wp:extent cx="3323926" cy="2018560"/>
          <wp:effectExtent l="0" t="0" r="0" b="0"/>
          <wp:wrapNone/>
          <wp:docPr id="2077262258" name="Picture 207726225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7262258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23926" cy="2018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1025" style="position:absolute;z-index:-251657728;mso-position-horizontal-relative:page;mso-position-vertical-relative:page" from="406.4pt,107pt" to="407.4pt,771pt" o:allowincell="f" strokecolor="#144181" strokeweight="3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50CD8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E22AE5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2CA3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68B4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0CAC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86B5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520C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56EF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101E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202A0B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D9F897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C2AE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74AA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F403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309B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4277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D6B8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3830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808E00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96104C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AE54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2C57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A48C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7695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801D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C0FC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B60E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3CEADF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7F9AAF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1E7E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1EC3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B4B6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C03D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36DB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C4BA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8038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188DA5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A88A21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8069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3E12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6A29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7638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408E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30D5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667E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1F0342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97ECA9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1ABD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2A45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BE70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8495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3009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CC2B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ACD5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4B239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614863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F69B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C8C4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7084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384F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8433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1276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B864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88C30E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E14CA5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C80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60B2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21B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DC55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4464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A0E3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4655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0E367FA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629A4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9051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CE1D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B0C1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50C3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C855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9C7D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008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11621873"/>
    <w:multiLevelType w:val="hybridMultilevel"/>
    <w:tmpl w:val="CB425312"/>
    <w:lvl w:ilvl="0" w:tplc="F09083B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24796CAC"/>
    <w:multiLevelType w:val="hybridMultilevel"/>
    <w:tmpl w:val="378C4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26313"/>
    <w:multiLevelType w:val="hybridMultilevel"/>
    <w:tmpl w:val="14D0D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10368"/>
    <w:multiLevelType w:val="hybridMultilevel"/>
    <w:tmpl w:val="AFE6AADC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886990249">
    <w:abstractNumId w:val="0"/>
  </w:num>
  <w:num w:numId="2" w16cid:durableId="844126090">
    <w:abstractNumId w:val="1"/>
  </w:num>
  <w:num w:numId="3" w16cid:durableId="1191257001">
    <w:abstractNumId w:val="2"/>
  </w:num>
  <w:num w:numId="4" w16cid:durableId="1230573714">
    <w:abstractNumId w:val="3"/>
  </w:num>
  <w:num w:numId="5" w16cid:durableId="1883706935">
    <w:abstractNumId w:val="4"/>
  </w:num>
  <w:num w:numId="6" w16cid:durableId="1000933387">
    <w:abstractNumId w:val="5"/>
  </w:num>
  <w:num w:numId="7" w16cid:durableId="922254692">
    <w:abstractNumId w:val="6"/>
  </w:num>
  <w:num w:numId="8" w16cid:durableId="829490515">
    <w:abstractNumId w:val="7"/>
  </w:num>
  <w:num w:numId="9" w16cid:durableId="1294020153">
    <w:abstractNumId w:val="8"/>
  </w:num>
  <w:num w:numId="10" w16cid:durableId="439759098">
    <w:abstractNumId w:val="10"/>
  </w:num>
  <w:num w:numId="11" w16cid:durableId="1701125584">
    <w:abstractNumId w:val="9"/>
  </w:num>
  <w:num w:numId="12" w16cid:durableId="791022893">
    <w:abstractNumId w:val="12"/>
  </w:num>
  <w:num w:numId="13" w16cid:durableId="1458971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proofState w:spelling="clean" w:grammar="clean"/>
  <w:defaultTabStop w:val="720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044"/>
    <w:rsid w:val="0010771F"/>
    <w:rsid w:val="00172044"/>
    <w:rsid w:val="001A57D6"/>
    <w:rsid w:val="001F0EEE"/>
    <w:rsid w:val="00363EEA"/>
    <w:rsid w:val="005F129F"/>
    <w:rsid w:val="008E4EDA"/>
    <w:rsid w:val="009276B8"/>
    <w:rsid w:val="00A42C38"/>
    <w:rsid w:val="00B04F54"/>
    <w:rsid w:val="00B50755"/>
    <w:rsid w:val="00DE635E"/>
    <w:rsid w:val="00E8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28277F7"/>
  <w15:docId w15:val="{96F7A6A7-0A10-4B5A-9408-941226B2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3pagesize">
    <w:name w:val="skn-mls3_pagesize"/>
    <w:basedOn w:val="Normal"/>
  </w:style>
  <w:style w:type="paragraph" w:customStyle="1" w:styleId="div">
    <w:name w:val="div"/>
    <w:basedOn w:val="Normal"/>
  </w:style>
  <w:style w:type="character" w:customStyle="1" w:styleId="skn-mls3name-sec">
    <w:name w:val="skn-mls3_name-sec"/>
    <w:basedOn w:val="DefaultParagraphFont"/>
  </w:style>
  <w:style w:type="paragraph" w:customStyle="1" w:styleId="skn-mls3paragraph">
    <w:name w:val="skn-mls3_paragraph"/>
    <w:basedOn w:val="Normal"/>
    <w:pPr>
      <w:pBdr>
        <w:top w:val="none" w:sz="0" w:space="10" w:color="auto"/>
      </w:pBdr>
    </w:pPr>
  </w:style>
  <w:style w:type="paragraph" w:customStyle="1" w:styleId="skn-mls3update-font-sizename">
    <w:name w:val="skn-mls3_update-font-size_name"/>
    <w:basedOn w:val="Normal"/>
    <w:pPr>
      <w:spacing w:line="900" w:lineRule="atLeast"/>
    </w:pPr>
    <w:rPr>
      <w:sz w:val="90"/>
      <w:szCs w:val="90"/>
    </w:rPr>
  </w:style>
  <w:style w:type="paragraph" w:customStyle="1" w:styleId="skn-mls3namespan">
    <w:name w:val="skn-mls3_name_span"/>
    <w:basedOn w:val="Normal"/>
  </w:style>
  <w:style w:type="paragraph" w:customStyle="1" w:styleId="skn-mls3name-secParagraph">
    <w:name w:val="skn-mls3_name-sec Paragraph"/>
    <w:basedOn w:val="Normal"/>
    <w:pPr>
      <w:pBdr>
        <w:left w:val="none" w:sz="0" w:space="12" w:color="auto"/>
      </w:pBdr>
      <w:textAlignment w:val="top"/>
    </w:pPr>
  </w:style>
  <w:style w:type="character" w:customStyle="1" w:styleId="skn-mls3pict-sec">
    <w:name w:val="skn-mls3_pict-sec"/>
    <w:basedOn w:val="DefaultParagraphFont"/>
    <w:rPr>
      <w:shd w:val="clear" w:color="auto" w:fill="FFFFFF"/>
    </w:rPr>
  </w:style>
  <w:style w:type="paragraph" w:customStyle="1" w:styleId="skn-mls3prfl-picfield">
    <w:name w:val="skn-mls3_prfl-pic_field"/>
    <w:basedOn w:val="Normal"/>
  </w:style>
  <w:style w:type="paragraph" w:customStyle="1" w:styleId="skn-mls3monogram">
    <w:name w:val="skn-mls3_monogram"/>
    <w:basedOn w:val="Normal"/>
    <w:rPr>
      <w:vanish/>
    </w:rPr>
  </w:style>
  <w:style w:type="table" w:customStyle="1" w:styleId="skn-mls3topsectionleft-box">
    <w:name w:val="skn-mls3_topsection_left-box"/>
    <w:basedOn w:val="TableNormal"/>
    <w:tblPr/>
  </w:style>
  <w:style w:type="character" w:customStyle="1" w:styleId="skn-mls3cntc-section">
    <w:name w:val="skn-mls3_cntc-section"/>
    <w:basedOn w:val="DefaultParagraphFont"/>
    <w:rPr>
      <w:shd w:val="clear" w:color="auto" w:fill="FFFFFF"/>
    </w:rPr>
  </w:style>
  <w:style w:type="paragraph" w:customStyle="1" w:styleId="skn-mls3cntc-sectionparagraph">
    <w:name w:val="skn-mls3_cntc-section_paragraph"/>
    <w:basedOn w:val="Normal"/>
    <w:pPr>
      <w:pBdr>
        <w:bottom w:val="single" w:sz="24" w:space="25" w:color="144181"/>
      </w:pBdr>
      <w:shd w:val="clear" w:color="auto" w:fill="FFFFFF"/>
      <w:spacing w:line="360" w:lineRule="atLeast"/>
    </w:pPr>
    <w:rPr>
      <w:shd w:val="clear" w:color="auto" w:fill="FFFFFF"/>
    </w:rPr>
  </w:style>
  <w:style w:type="paragraph" w:customStyle="1" w:styleId="skn-mls3address">
    <w:name w:val="skn-mls3_address"/>
    <w:basedOn w:val="Normal"/>
  </w:style>
  <w:style w:type="paragraph" w:customStyle="1" w:styleId="skn-mls3addressdivnth-last-child1">
    <w:name w:val="skn-mls3_address_div_nth-last-child(1)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mls3addressfieldgroupspanany">
    <w:name w:val="skn-mls3_address_fieldgroup_span_any"/>
    <w:basedOn w:val="DefaultParagraphFont"/>
    <w:rPr>
      <w:sz w:val="20"/>
      <w:szCs w:val="20"/>
    </w:rPr>
  </w:style>
  <w:style w:type="character" w:customStyle="1" w:styleId="skn-mls3fielditemnth-last-child1sptr">
    <w:name w:val="skn-mls3_fielditem_nth-last-child(1)_sptr"/>
    <w:basedOn w:val="DefaultParagraphFont"/>
    <w:rPr>
      <w:vanish/>
    </w:rPr>
  </w:style>
  <w:style w:type="character" w:customStyle="1" w:styleId="skn-mls3cntc-sectionparagraphCharacter">
    <w:name w:val="skn-mls3_cntc-section_paragraph Character"/>
    <w:basedOn w:val="DefaultParagraphFont"/>
    <w:rPr>
      <w:shd w:val="clear" w:color="auto" w:fill="FFFFFF"/>
    </w:rPr>
  </w:style>
  <w:style w:type="table" w:customStyle="1" w:styleId="skn-mls3topsectionbottom-box">
    <w:name w:val="skn-mls3_topsection_bottom-box"/>
    <w:basedOn w:val="TableNormal"/>
    <w:tblPr/>
  </w:style>
  <w:style w:type="paragraph" w:customStyle="1" w:styleId="documentcntc-btm-gap">
    <w:name w:val="document_cntc-btm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btm-gapCharacter">
    <w:name w:val="document_cntc-btm-gap Character"/>
    <w:basedOn w:val="DefaultParagraphFont"/>
    <w:rPr>
      <w:shd w:val="clear" w:color="auto" w:fill="FFFFFF"/>
    </w:rPr>
  </w:style>
  <w:style w:type="character" w:customStyle="1" w:styleId="padding-cell">
    <w:name w:val="padding-cell"/>
    <w:basedOn w:val="DefaultParagraphFont"/>
  </w:style>
  <w:style w:type="character" w:customStyle="1" w:styleId="skn-mls3parent-containerleft-box">
    <w:name w:val="skn-mls3_parent-container_left-box"/>
    <w:basedOn w:val="DefaultParagraphFont"/>
  </w:style>
  <w:style w:type="paragraph" w:customStyle="1" w:styleId="skn-mls3parent-containersectionnth-child1heading">
    <w:name w:val="skn-mls3_parent-container_section_nth-child(1)_heading"/>
    <w:basedOn w:val="Normal"/>
  </w:style>
  <w:style w:type="paragraph" w:customStyle="1" w:styleId="skn-mls3sectiontitle">
    <w:name w:val="skn-mls3_sectiontitle"/>
    <w:basedOn w:val="Normal"/>
    <w:pPr>
      <w:spacing w:line="260" w:lineRule="atLeast"/>
    </w:pPr>
  </w:style>
  <w:style w:type="paragraph" w:customStyle="1" w:styleId="skn-mls3txtjustify">
    <w:name w:val="skn-mls3_txtjustify"/>
    <w:basedOn w:val="Normal"/>
    <w:pPr>
      <w:jc w:val="both"/>
    </w:pPr>
  </w:style>
  <w:style w:type="paragraph" w:customStyle="1" w:styleId="skn-mls3left-boxsinglecolumn">
    <w:name w:val="skn-mls3_left-box_singlecolumn"/>
    <w:basedOn w:val="Normal"/>
  </w:style>
  <w:style w:type="paragraph" w:customStyle="1" w:styleId="p">
    <w:name w:val="p"/>
    <w:basedOn w:val="Normal"/>
  </w:style>
  <w:style w:type="paragraph" w:customStyle="1" w:styleId="skn-mls3parent-containersectionheading">
    <w:name w:val="skn-mls3_parent-container_section_heading"/>
    <w:basedOn w:val="Normal"/>
  </w:style>
  <w:style w:type="paragraph" w:customStyle="1" w:styleId="singlecolumnspanpaddedlinenth-child1">
    <w:name w:val="singlecolumn_span_paddedline_nth-child(1)"/>
    <w:basedOn w:val="Normal"/>
  </w:style>
  <w:style w:type="paragraph" w:customStyle="1" w:styleId="skn-mls3txt-bold">
    <w:name w:val="skn-mls3_txt-bold"/>
    <w:basedOn w:val="Normal"/>
    <w:rPr>
      <w:b/>
      <w:bCs/>
    </w:rPr>
  </w:style>
  <w:style w:type="paragraph" w:customStyle="1" w:styleId="skn-mls3cmnsize">
    <w:name w:val="skn-mls3_cmnsize"/>
    <w:basedOn w:val="Normal"/>
  </w:style>
  <w:style w:type="character" w:customStyle="1" w:styleId="skn-mls3jd-font">
    <w:name w:val="skn-mls3_jd-font"/>
    <w:basedOn w:val="DefaultParagraphFont"/>
    <w:rPr>
      <w:sz w:val="18"/>
      <w:szCs w:val="18"/>
    </w:rPr>
  </w:style>
  <w:style w:type="paragraph" w:customStyle="1" w:styleId="skn-mls3li">
    <w:name w:val="skn-mls3_li"/>
    <w:basedOn w:val="Normal"/>
  </w:style>
  <w:style w:type="character" w:customStyle="1" w:styleId="skn-mls3parent-containerlang-secinfotilesecnativeLangPara">
    <w:name w:val="skn-mls3_parent-container_lang-sec_infotilesec_nativeLangPara"/>
    <w:basedOn w:val="DefaultParagraphFont"/>
  </w:style>
  <w:style w:type="paragraph" w:customStyle="1" w:styleId="documentskn-mls3left-boxsectionlang-secsinglecolumn">
    <w:name w:val="document_skn-mls3_left-box_section_lang-sec_singlecolumn"/>
    <w:basedOn w:val="Normal"/>
  </w:style>
  <w:style w:type="character" w:customStyle="1" w:styleId="documentlang-secnativeLangParafield">
    <w:name w:val="document_lang-sec_nativeLangPara_field"/>
    <w:basedOn w:val="DefaultParagraphFont"/>
  </w:style>
  <w:style w:type="character" w:customStyle="1" w:styleId="documentlang-secfieldany">
    <w:name w:val="document_lang-sec_field_any"/>
    <w:basedOn w:val="DefaultParagraphFont"/>
  </w:style>
  <w:style w:type="character" w:customStyle="1" w:styleId="skn-mls3lang-secinfotilesecfieldnth-child1colon">
    <w:name w:val="skn-mls3_lang-sec_infotilesec_field_nth-child(1)_colon"/>
    <w:basedOn w:val="DefaultParagraphFont"/>
  </w:style>
  <w:style w:type="character" w:customStyle="1" w:styleId="skn-mls3lang-secinfotilesecfieldcolon">
    <w:name w:val="skn-mls3_lang-sec_infotilesec_field_colon"/>
    <w:basedOn w:val="DefaultParagraphFont"/>
    <w:rPr>
      <w:vanish/>
    </w:rPr>
  </w:style>
  <w:style w:type="character" w:customStyle="1" w:styleId="documentleft-boxlang-secparagraph">
    <w:name w:val="document_left-box_lang-sec_paragraph"/>
    <w:basedOn w:val="DefaultParagraphFont"/>
  </w:style>
  <w:style w:type="paragraph" w:customStyle="1" w:styleId="fieldsliced-rect">
    <w:name w:val="field + sliced-rect"/>
    <w:basedOn w:val="Normal"/>
  </w:style>
  <w:style w:type="character" w:customStyle="1" w:styleId="fieldsliced-rectCharacter">
    <w:name w:val="field + sliced-rect Character"/>
    <w:basedOn w:val="DefaultParagraphFont"/>
  </w:style>
  <w:style w:type="paragraph" w:customStyle="1" w:styleId="documentlang-secfieldanyParagraph">
    <w:name w:val="document_lang-sec_field_any Paragraph"/>
    <w:basedOn w:val="Normal"/>
  </w:style>
  <w:style w:type="table" w:customStyle="1" w:styleId="documentleft-boxlang-seclnggparatable">
    <w:name w:val="document_left-box_lang-sec_lnggparatable"/>
    <w:basedOn w:val="TableNormal"/>
    <w:tblPr/>
  </w:style>
  <w:style w:type="character" w:customStyle="1" w:styleId="border-leftpadding-cell">
    <w:name w:val="border-left_padding-cell"/>
    <w:basedOn w:val="DefaultParagraphFont"/>
  </w:style>
  <w:style w:type="paragraph" w:customStyle="1" w:styleId="border-leftpadding-cellParagraph">
    <w:name w:val="border-left_padding-cell Paragraph"/>
    <w:basedOn w:val="Normal"/>
  </w:style>
  <w:style w:type="character" w:customStyle="1" w:styleId="skn-mls3parent-containerright-box">
    <w:name w:val="skn-mls3_parent-container_right-box"/>
    <w:basedOn w:val="DefaultParagraphFont"/>
  </w:style>
  <w:style w:type="paragraph" w:customStyle="1" w:styleId="documentskn-mls3right-boxsectionhiltSecsinglecolumn">
    <w:name w:val="document_skn-mls3_right-box_section_hiltSec_singlecolumn"/>
    <w:basedOn w:val="Normal"/>
  </w:style>
  <w:style w:type="paragraph" w:customStyle="1" w:styleId="documentskn-mls3right-boxskill">
    <w:name w:val="document_skn-mls3_right-box_skill"/>
    <w:basedOn w:val="Normal"/>
  </w:style>
  <w:style w:type="paragraph" w:customStyle="1" w:styleId="documentskn-mls3right-boxskillpaddedline">
    <w:name w:val="document_skn-mls3_right-box_skill_paddedline"/>
    <w:basedOn w:val="Normal"/>
  </w:style>
  <w:style w:type="paragraph" w:customStyle="1" w:styleId="skn-mls3skillulli">
    <w:name w:val="skn-mls3_skill_ul_li"/>
    <w:basedOn w:val="Normal"/>
    <w:pPr>
      <w:spacing w:line="260" w:lineRule="atLeast"/>
    </w:pPr>
  </w:style>
  <w:style w:type="paragraph" w:customStyle="1" w:styleId="skn-mls3skillullinth-last-child1">
    <w:name w:val="skn-mls3_skill_ul_li_nth-last-child(1)"/>
    <w:basedOn w:val="Normal"/>
  </w:style>
  <w:style w:type="paragraph" w:customStyle="1" w:styleId="documentskn-mls3right-boxskillskillpaddingcell">
    <w:name w:val="document_skn-mls3_right-box_skill_skillpaddingcell"/>
    <w:basedOn w:val="Normal"/>
  </w:style>
  <w:style w:type="character" w:customStyle="1" w:styleId="documentskn-mls3right-boxskillskillpaddingcellCharacter">
    <w:name w:val="document_skn-mls3_right-box_skill_skillpaddingcell Character"/>
    <w:basedOn w:val="DefaultParagraphFont"/>
  </w:style>
  <w:style w:type="paragraph" w:customStyle="1" w:styleId="skn-mls3paddedline">
    <w:name w:val="skn-mls3_paddedline"/>
    <w:basedOn w:val="Normal"/>
  </w:style>
  <w:style w:type="character" w:customStyle="1" w:styleId="skn-mls3beforecolonspace">
    <w:name w:val="skn-mls3_beforecolonspace"/>
    <w:basedOn w:val="DefaultParagraphFont"/>
    <w:rPr>
      <w:vanish/>
    </w:rPr>
  </w:style>
  <w:style w:type="paragraph" w:customStyle="1" w:styleId="skn-mls3disp-blk">
    <w:name w:val="skn-mls3_disp-blk"/>
    <w:basedOn w:val="Normal"/>
  </w:style>
  <w:style w:type="table" w:customStyle="1" w:styleId="skn-mls3parent-container">
    <w:name w:val="skn-mls3_parent-container"/>
    <w:basedOn w:val="TableNormal"/>
    <w:tblPr/>
  </w:style>
  <w:style w:type="paragraph" w:customStyle="1" w:styleId="skn-mls3sign-container-dataempty">
    <w:name w:val="skn-mls3_sign-container-data_empty"/>
    <w:basedOn w:val="Normal"/>
    <w:rPr>
      <w:vanish/>
    </w:rPr>
  </w:style>
  <w:style w:type="character" w:customStyle="1" w:styleId="foot-boxtop-bg">
    <w:name w:val="foot-box_top-bg"/>
    <w:basedOn w:val="DefaultParagraphFont"/>
  </w:style>
  <w:style w:type="character" w:customStyle="1" w:styleId="foot-boxbtm-bg">
    <w:name w:val="foot-box_btm-bg"/>
    <w:basedOn w:val="DefaultParagraphFont"/>
  </w:style>
  <w:style w:type="table" w:customStyle="1" w:styleId="foot-box">
    <w:name w:val="foot-box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Ayush Srivastav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Ayush Srivastav</dc:title>
  <cp:lastModifiedBy>Ankur srivastav</cp:lastModifiedBy>
  <cp:revision>1</cp:revision>
  <dcterms:created xsi:type="dcterms:W3CDTF">2023-06-10T08:42:00Z</dcterms:created>
  <dcterms:modified xsi:type="dcterms:W3CDTF">2023-06-10T10:36:00Z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76ecd187-1050-4269-b8a3-4505b48f3bc8</vt:lpwstr>
  </property>
  <property fmtid="{D5CDD505-2E9C-101B-9397-08002B2CF9AE}" pid="3" name="x1ye=0">
    <vt:lpwstr>uFEAAB+LCAAAAAAABAAUm0WWpUAQRRfEALch7u7McCncYfX9ewMcyIx47946v0iWgymRwnFI4BmCFVmEF3CSYzEKRnECRjIepfNWN+Qzoc85NKVEF5wj4fgjsT68OGEcx7EhTxYqD8z0SnogC1eGH+AjlevKQik9xEki2IaFhxRR4lil5BhsWHrWUvssjXTScHEvAmZg6yxv50RrsPWo70eJ8P86AbgF4lM0xudpFj7QE5cg75NFA4Y4hqetoy8</vt:lpwstr>
  </property>
  <property fmtid="{D5CDD505-2E9C-101B-9397-08002B2CF9AE}" pid="4" name="x1ye=1">
    <vt:lpwstr>eUdBjams4Gd+lYB0JFlaqOHZGrPShUmQy9e8oTducz77BP4jKQLO2VddYvHOrlQpI1eNZO1PGs5qPyFkcqmpZ0sny3gGFRyO2ger5NuEF+ajp1on2stF1sygR7rmynvpeSc4m2DleuV3ZFG4+ZwLPuIwlFK0u+BTTsPavX/kyahANg19LvPSGMTwkvmpVglyQc1JadFTCowiY668ZfhZf86pVM3hSZ9zuhRYu0veC4M/qqxm0+r0BPs2HZjJupb</vt:lpwstr>
  </property>
  <property fmtid="{D5CDD505-2E9C-101B-9397-08002B2CF9AE}" pid="5" name="x1ye=10">
    <vt:lpwstr>lCVByNVCFWgtf772yAqHGhS350WVlNPBkS6F4cvZpAMnmIqaVnVrvJ8Gr7mbz47S85TPAh/eDsn2/32t0ZQb7rCrnTXWFtR2yQ3tsb0RNhW3xhVz8DkkwhrCx0s/XMt1R3IARXDtTMSvnutd3D2s+4jEsn5L0T48UVcmq+ETRljXovSrBFdZK26zwp2mHDEInYIyKCHM2C+3aaY4j42+ydM5Z0NZlX+8ptC0V65utYKjhg8KZbELxU9z37tkz5F</vt:lpwstr>
  </property>
  <property fmtid="{D5CDD505-2E9C-101B-9397-08002B2CF9AE}" pid="6" name="x1ye=11">
    <vt:lpwstr>MRyoAe70orqYn8tP0HXI/FQsKgDBXi5TP6+njdGPkM6JH/yFOqEoWAEQuUo9/Rr20t4TqyrK6rWdxKZkjbnTG2o2V5OStMiPA5AbO0O2TQcUmgylUVBUb2H6Ptu8DfaXE7DH59nuedPLVAT4OjxJle4YikWQsF1v5YjVY1BCE+//IysjTg/dGjM4ypPkf4Pp8lhjW3y7PCq268ius2siWdcKM8efDXaLmMMiYk/Y8Vcit9xg6PLM680AeAkWU45</vt:lpwstr>
  </property>
  <property fmtid="{D5CDD505-2E9C-101B-9397-08002B2CF9AE}" pid="7" name="x1ye=12">
    <vt:lpwstr>XoaiEYH+ePOptfrhmXjPOaCH6rTqtZfuTYsXKcRYXTKHNjMXPUfYravHqOD3RGtcKeJduREcjNzlXCgVExN2Djq5/CqYN5hvPqrZlkkf7XtEwWzFSgwZi1/G5kxdZzLqB0ekWkUk+q0OiVGlegQOwKEdC0rY/DpgX/+ImM/CLYbEszSIUJAj/oywJqsO4ho8CQ4vemOoSH2fdZOJ26xL1qER1rnvo3wYs8Gf8g4xJUGx0KF8OsVMNrvstfBNgJh</vt:lpwstr>
  </property>
  <property fmtid="{D5CDD505-2E9C-101B-9397-08002B2CF9AE}" pid="8" name="x1ye=13">
    <vt:lpwstr>eeLPxvkeJRBahPCD5QNfU0HcZNoF0KnVYC9w4HMqnua5Rf6hkMhZvZcxH+m0nDEOr6hIiCizXfroAuw4CrWC77vHSk6rAjR8WQrHFHlJzamjO/x/+dCwyc8XRzMex8nBO+ulckH5ueA8Ro9Vzls1KTuND5YonoMX+TDV7oLEq+E3IfGPFNMcr/+0HnpnSemXId3UGvQ+teHOe2z6VGotoUFqV4KsoTVKxZDcxcz27Uqjy+f4g8k8PJgLIAhnvd5</vt:lpwstr>
  </property>
  <property fmtid="{D5CDD505-2E9C-101B-9397-08002B2CF9AE}" pid="9" name="x1ye=14">
    <vt:lpwstr>uoJtaG1siPV5axoOBTwEe9ftH5MFHSujkga3+ra3ZQuspz5JK1ksO8Gagb6SQQa7/BLbfIhyzZAyePdHWfE0l6yOzE4K50ma5nptCo8xnusDLeZH1N9dBERElIbiDYnpTlt/tKJFIcIbk8oJUeJITl3Pw4uv37lNq0no0VfB79baiv/RbuN/Vkq7NuiCtA9SfRvqVsjrrfIEjAOm/Azn58h3XzDIylQr5Ws1yG4WaQMxWmjaMeJS3FdGtnDBQpV</vt:lpwstr>
  </property>
  <property fmtid="{D5CDD505-2E9C-101B-9397-08002B2CF9AE}" pid="10" name="x1ye=15">
    <vt:lpwstr>bZY+Eq7RK3CmZuXEly+bZ5Xm0PofzJbZvTtrEjIFqAAuPAI+qMuBut5QYus7NreFXZpE95vTNJof/kueUQE7uNmXtxstrF+bt0fjtfWSzkBUOhuO/tUHP+OHcrNPmPF23FwYFdrxn15/Y/7W3m8mDjrISNET+B8s2V0u6+nk0HiwV1QD9F8a3b4fZFlik74hXYFy/jBs1zStzY+57RDfgXco/FeGdXvojZ/UnzAB8KnA+Ro6ufZ6LLY8/6olkTg</vt:lpwstr>
  </property>
  <property fmtid="{D5CDD505-2E9C-101B-9397-08002B2CF9AE}" pid="11" name="x1ye=16">
    <vt:lpwstr>X8ocGW3cSj9MFiS608NZ4vjNKxVfRY1dkez9oXsCB/OPvZEAhULFwPioM5R8OY387z4YXvlWZ2LdJeKTdZLguCHL7XckXLsuz62oUfGHFFvb25zxlhqE9dZY5ZZ3VNZOmH/uIMgIAB2ULNIOUSgNzcYvlZjJBco8OWWedBtdnk4UzP6Vyzjzy71nwNkxKMg7aEOpiajJKmCnKsIMco6r/tNkkOLP5WSJ4h98VOkG3NN7JA3zlgmbu+nvGv+Ym6y</vt:lpwstr>
  </property>
  <property fmtid="{D5CDD505-2E9C-101B-9397-08002B2CF9AE}" pid="12" name="x1ye=17">
    <vt:lpwstr>t1vjOSnkA7CTsw5HHyzERMRv0LZWvjB2KDlOFzVTiI7woi72r/W+Q/rqVhYY4++tFllxTkcf3oUxS0Bs9HQV8hPZzaUno70N/DtKqe6N80d1qTMUOqeZzwmkMNzN+qelmnzkLYQMzsyNQ9Sv6KDqPX/fJN+o9WAFJ2Xhtf4vt+X/ILhOlVlIpuXLtM/O4qesLyw0SHf+Os/PWxHxBCtDIRs+zn1KeOEo3tPakEYzv163IvP+q95QXa7zrZWbNnt</vt:lpwstr>
  </property>
  <property fmtid="{D5CDD505-2E9C-101B-9397-08002B2CF9AE}" pid="13" name="x1ye=18">
    <vt:lpwstr>G4vyDQHwX3WPBeY1onwHcrEPfhOn5xZl5lnlDm61aZcZxuD7hqnWXlUQ9JZTNj1+ZDMWqaz06znxzDcAG2pJCJNsA3SU2vmZXA3o9oJ5KZ/5LmDUdQkfyhmVrrBv5e3cWYsXTDfB7LH6ti15kcknPOq70xRIkkpVp8IcJVoOrGGKGaiIPIUrU6v6VO+l6Y+mNn+kNacnJbwFv2mtsXzBGfw2/HSC3Oh0+aDcg9vQ4+2ORmltL3D/OFEma3E00aD</vt:lpwstr>
  </property>
  <property fmtid="{D5CDD505-2E9C-101B-9397-08002B2CF9AE}" pid="14" name="x1ye=19">
    <vt:lpwstr>aCh4mrrNKONTKaPExVIDETaR2Rak6N4T4YZV3Zu0B57u5FnCjTBC3ToYhp6F7weZuwKaSZBRhk02yF9wCb8wGMK/o5GeKKlrm6UvkOnhMUeHYDbAV9P/klIQMOlCM/MBgOX0G3CvQmB9Fe8+wUrk98q2DsO7bbQmKePIdxOvu3Pe6tWtd3x+HdJ9MnaatZJToVtAjZu/fICMy/egqO0qSMKa62Zyr58UCbF68/kfuvwY1Xiczhq5whUFFxMUnyY</vt:lpwstr>
  </property>
  <property fmtid="{D5CDD505-2E9C-101B-9397-08002B2CF9AE}" pid="15" name="x1ye=2">
    <vt:lpwstr>QDUWsJ5N6rX60F2lI81b7h9qWXLuHsCW4PCBD0zmyWOVDgbXk6UjJ/CeMcXnGjkyMKzf22Kel/yEGta7d14ztgG3BB6FjKsZzWkXd7xSlbI+uImVyP92wx+KZp2ZYRvgxZwB+Lw8mV6J/QoyqgzPv3yaqcZj2aclMhH4eyZyyD36jm0+KQKuAfrX35S7xBXNV4KAArEgi28f4R84wlusjSjnjKsn70y/YWVrXfX+6T4PAgTIDgtoslQzdzM6r7w</vt:lpwstr>
  </property>
  <property fmtid="{D5CDD505-2E9C-101B-9397-08002B2CF9AE}" pid="16" name="x1ye=20">
    <vt:lpwstr>P6cZJHKCkf/6dHqbkwHQv2Pm0HUL88L6e+bf8n0mQcv4vht5NIobSM51qBww/S3WgNKPbzfEyDA1jqWmIucmzbgW8UcTOmA+psQqcBFgzOHaXdZMIFEq2f0aR5OL985hryLwuFpln0T96BE5dOLojYmInCGe5divt/B3h0YdsJbx6zVrha3RQp1uV8YUB30lSI4nZQaps4NZSTe9i4UelYHu75Zc5zSwU/zpJPC12xnWlLokCxq3KTENfxdc5T4</vt:lpwstr>
  </property>
  <property fmtid="{D5CDD505-2E9C-101B-9397-08002B2CF9AE}" pid="17" name="x1ye=21">
    <vt:lpwstr>CHkTaVbY1XWIwYiXLGBKx5lApv6plBhfXpF1U41qVh6BoVeWBD8+23B5Vf2/XrclTHr/vghM/seP+xs4BEHXDChgPtPriRD71l17LvrbuKkrsX00dEvOTzFSuDkXM/D+B5gajX1YrTTD3NqYfPIwrpKvJTiK+TxQCUQMqUv8lkZemk7oPJw8M6ezTCAUOd7XeCZT/xP0KrQMtZbfn4Owj0JrfXWMb3OyuemdH8+4zFBvSWeIkZwmqoRNXHzwWPP</vt:lpwstr>
  </property>
  <property fmtid="{D5CDD505-2E9C-101B-9397-08002B2CF9AE}" pid="18" name="x1ye=22">
    <vt:lpwstr>cezGI6vQeuVZv443q3KTevqwcW8TcXUlzSAvhU7x189s72jyuQWyerlGlSX544kozLdFCyN9TzVyHFvI4WnyTZ75RAtyYz34ognAclhj9yfg0u4+8tVDGHAZsNOPv9fR8wdMEDkUjSt4piqm3D2W7egpQ2ozDx1xnL8oF0b3vcDweMhj9RGsjE6zDmPRaB3Ps6z6KAobyF0K/QwMS8ZHDbroFEqzR0a0bTPAvu6iW3tBzJpWCzWVkrVmpTtzJ/8</vt:lpwstr>
  </property>
  <property fmtid="{D5CDD505-2E9C-101B-9397-08002B2CF9AE}" pid="19" name="x1ye=23">
    <vt:lpwstr>ZHI0rEtC3FVnHOBmHnjYPa9prF5LXprl0ERNDTIf9ojYDA6sJTwiasVcESqiqb3iZt0MRZxuV3TSYkZCfnyQ/Bb0ktLxbybUOMAtiHR+Ms9ASx3ghG+6ew3nlY/W0LjC1cV98wC5ahR6y+S/en0LfBU/I5S0F/osoC3TDuz5mr0iJIKlPFizn1GWduSRBTnBMy9COw9brOBIu6u9cmDcuD6zBlwlWGkXphlUNCCp0zVgjhgXc2a+FGe+S2hW/hv</vt:lpwstr>
  </property>
  <property fmtid="{D5CDD505-2E9C-101B-9397-08002B2CF9AE}" pid="20" name="x1ye=24">
    <vt:lpwstr>L+Kk3Gch2C02+HPXGFJqeRI6mVRjhY2JG6hU2Z5mq7Hyg9zxvU1V4R6QzXA4u0vQ8fjDGTVtLPHVytgYobvCeMq9bOTdpuxE20wn2D8iyn08e69Fe7ey4CctMXm1UraO07IP7RDV+Kq6pZMAEQX6x2h1mlshCUQsW0QKI7wiEY5kfqxddmS+SX1/MPfjZi+gSDxw1Gp1C8O+wDW/ZrrfgFSsBXUl8uE5SIzmjI4JwyZ2a8MomsMENL6EMO575rZ</vt:lpwstr>
  </property>
  <property fmtid="{D5CDD505-2E9C-101B-9397-08002B2CF9AE}" pid="21" name="x1ye=25">
    <vt:lpwstr>V9mz+83elER1SRN7CwXI5o6EMYyOSJbbbq/9+Qgh2FvNz7Q6rDibsEASR2xbpn2T4WXR/XVlFaz7zdNRdfhG0B15X9k2KTZ7ThewnTMQkFnk8nIVMbL03mViQAOBlW4kEiz7yZxB34h4AK0TYNif5bcS3NWbh7PMFcf1h8LNKJioW2R6eY6tARN+rF2S40N5VZcfdd/bYKYzcUDIAeqp0YbmKa+G19mimEACSm/fNmsC3ZZ4mbXg5fnIiMb7Xhz</vt:lpwstr>
  </property>
  <property fmtid="{D5CDD505-2E9C-101B-9397-08002B2CF9AE}" pid="22" name="x1ye=26">
    <vt:lpwstr>PO725xf1BUF8fdH8PwZ4otrpncj+dVQcsiVf50VrSrLdyEPyLHQ4Ttux4au/iqWMumPDDoG7iGcCVzOWBq0vY0mD/se85Fe+wDx0OytxOk+/qrvenBn5Wp5OkWr545hbQu1//M5BggznZkRins/tRZYeEQjDZDGa8Wh4iCdzUgELRDNpKnUxg5PA2ekumxCes57kL+/1HWzNmCI9pE7UBzPQU0nU0+Ov7YM2y/jBb4peMA2f/LEWhSvfmq8XTLe</vt:lpwstr>
  </property>
  <property fmtid="{D5CDD505-2E9C-101B-9397-08002B2CF9AE}" pid="23" name="x1ye=27">
    <vt:lpwstr>xq6HACTuUZt1bHhVXdBfQzhTes7Hgslwpw4W+BK1hCd/D/X9CL8QjZZrxP9x/d/oCRnHGE+LUAMDxHtUVq1A1ShP5XCGYNPSHhiHe+awKFS1XM/kii+4hTD2/aM6Cjsq2PiECYjTWuVyJMp4e8Ieq8YZlycOpa+vQWwR4DgB/quNdJfcBmj1cZBGOfU4S/1KYTnfiNFSuQTaSqr6HhPM4+cBvy3aWynLOxiaz3p9/IoXtryo2yygWitP6tlY+/a</vt:lpwstr>
  </property>
  <property fmtid="{D5CDD505-2E9C-101B-9397-08002B2CF9AE}" pid="24" name="x1ye=28">
    <vt:lpwstr>Z5A/VvHOgiYxK5VvM//dmaFfuUvaAKCmbVL5bwYqCUADnEN7fyJEhSOSn4YIPrfzp8Rin4Jbkv0GxIh/xADocRoRXiruLUe7Yoh2CuiArB5iiZDWFnFO2/6YvqhwenPCKdkcixBsmq4OciVFrHUw0ocoBK7Zm+RIIlMovsZmq6nthM0LnEzHH3Hkn0AOQPvsmTqsPxA82qkvKTnpiZzfp/oltdFNx/xMw/NeVb+Un+dvw24rO8u6smym0r7w5xE</vt:lpwstr>
  </property>
  <property fmtid="{D5CDD505-2E9C-101B-9397-08002B2CF9AE}" pid="25" name="x1ye=29">
    <vt:lpwstr>qYvabaQCcf3O6QcfHkJnd2fwi/dmK63eVpsQgOtkNx4IJ0tJJh+0fxE7LTnbrREygFMfJo1ENuabaayk1lrJ7C+sF8pT0QeJxfmnF6KLKcJ/TG6Heslk6uQY6ySHqyvTB3wpZDRmCdC2zrBws8Vi0HLtcJ/edCOrfogX+wpRXqV0tba7QNpwuCMYcsgusCtHQuR8EbDqGb2YkEcH2bMmnckmWS8C2c+2hbwP7LgiSg8+3rx6vrU3bX+TwJcY5l+</vt:lpwstr>
  </property>
  <property fmtid="{D5CDD505-2E9C-101B-9397-08002B2CF9AE}" pid="26" name="x1ye=3">
    <vt:lpwstr>fRFKSbrkzQp/NKJXWP/AS11zshBx6HIGhEL36uU7/Jr0QpNwJvft5viPgGLWkHX45zxp8snFAky88JJvUTStwe7EYCVUotdBJY7oDeEvggLBSBJxCFMSFZ/anoup6cMpvGhfZIO4diZf6hHMCzst+joBXvIln/r31qROab2wSWEKH4OUmNXQGXYNMmYzwpgj8EGDLnkB7OoEMP85geascYnmh07zMXrALfzosEHvMAcLdRNKagpU2+bexjowETW</vt:lpwstr>
  </property>
  <property fmtid="{D5CDD505-2E9C-101B-9397-08002B2CF9AE}" pid="27" name="x1ye=30">
    <vt:lpwstr>SQQLiZT/v5i2UGunTe1P7AND/7yjd6O4TnbHqORfziZyaUpUECtbTu7bg3HMvxuy31oyKDj+0eKV9u7o/+SrWsuzXIsoUTwLcLxptj+XR09jHV//Ycb7gye/e8pBPeD8FzVgY4fQGN2C+ojDxPq+Y5PDgMzPalHNzpBvgqUGp4xSEMxufhEc9y3nMa6Wgy8/jASsE/Ztpu2xje28Mr5IH9EQiEi9lkRUIj2D+yrU7632RrDnEc4esE3yB0TvXjF</vt:lpwstr>
  </property>
  <property fmtid="{D5CDD505-2E9C-101B-9397-08002B2CF9AE}" pid="28" name="x1ye=31">
    <vt:lpwstr>W0YdegE77oe9w1nb2b14uUQJ9DVgfmGvPZkLPtyCg2X/+DzO7kahYe3Gt4gRuGkawqcttdMDaC0wvfc/vV1cW7kVyTaH4rvQm+y8mlCvoNMJ3m4uNLjiBkn0hS3JahsZwmd5UrbqgWDvcuwlhTbSaozN0jYGshZ/s3PtPkMmsG7v1Bi6q/jnuMHf3B2HKT/yFFw+OFEemC1cH/1//rFX0F6P4+EO59UiXDdc5kepQHq35Bb/i7ZhPG/JPjDk3TX</vt:lpwstr>
  </property>
  <property fmtid="{D5CDD505-2E9C-101B-9397-08002B2CF9AE}" pid="29" name="x1ye=32">
    <vt:lpwstr>KoPoVYHalgenuMULSN07MBTkaDo5qtuFYOgPqI8psi0s4gpS71mlRNcIbX/G5kI1Bt6kYokQjSPb5+ic04TJK2FK6BZ2TG6gxYn4pAgs6q83z/QhGbTSABtjWgSfmrssnyUql2oTRIG/l2PnZGkWwEBxZyNKng9w9OX8a1rjPzUEep5JneRDlaQPd393fydDHXESAjlHF59WD85a0qJ3u9RoFiUAfyeUbnMJyCzD/rh7aGkrJGB0WclK7pf92qc</vt:lpwstr>
  </property>
  <property fmtid="{D5CDD505-2E9C-101B-9397-08002B2CF9AE}" pid="30" name="x1ye=33">
    <vt:lpwstr>z1h5OUPVdw4tARdEHCG8OKj9Xl/qOVtK+GPZnMHTA2Xe/qbNowlbZRv6q09C7eeDCZ9rpwRD9hDHu3C7lcZDyn8QS4c2fp5Cc3B+sz7X+U9ZGd1v2AJV5Uj8iGBHrwJ7PGtrr7/yjYubCMENH7KbrcGy0sgo+dLGsbTJcVupBoG26fVqULgttPOG6sN9D7jZ/vpsN02NRZ51PQ4x2sGcSh4MdshziP3eJKb/UWDcgzihzry8PPBh9ttvAVaLc+p</vt:lpwstr>
  </property>
  <property fmtid="{D5CDD505-2E9C-101B-9397-08002B2CF9AE}" pid="31" name="x1ye=34">
    <vt:lpwstr>TSq/a5fXNIeMX3UwDVbbyDy50BYB/TZbT6kt93hRc78M9CpetXuqn9FxL5+AeMZrTqfu2h5x8BIvNtfc6VZOa8cZQ9GvMLQ2iWD4Qr4paQzYBjaMGTnUQJackrBOq9reTYKH+/3uuRwmRRyIHdS7dE5nMG7w8slEbJYl0tflf7F3D1xBksWlDhokplJ9SbtRCtn3pmFKNlBtFmA+eDpgwcy9YxefF2gGrMrzo1dXYkKqmlFkWwp68WXJCqczrho</vt:lpwstr>
  </property>
  <property fmtid="{D5CDD505-2E9C-101B-9397-08002B2CF9AE}" pid="32" name="x1ye=35">
    <vt:lpwstr>O7gZ4LZ8o1OWSdSAoJXrZc0ssge4QGCTjzD99ppwueFnsCrQ7ai0I0VPtGQz703cWuoiudUnqfGP+dPrfAuo8pES1q6pzA57kd69XmTuPlDav1V+1JPa4XBd981/c1O/zkiGqOInMdXuagdoB4kTwh/LY1eMVk9JRwcCIFIG1kM9eyCf9l9Upl56lzWiCLa+VSUZf7oUZhDdSAxoEsif13Ekjf0Bcl4W16BMfZmAWIYhuJh/v1q4t0ib4pm3elH</vt:lpwstr>
  </property>
  <property fmtid="{D5CDD505-2E9C-101B-9397-08002B2CF9AE}" pid="33" name="x1ye=36">
    <vt:lpwstr>+C0FoHbxmqG3WkIxuqogRpyuw+28kCPAzaDTkz91c3lGSE/sH4MPiek8wdNIDgX/ZnjY+slks3fEHlnp/mpXzYZAuyS41kr9rt+1/cPM6tcIMH5VP7XAR6yC8GxWf2lhHvLZrVVn0dMSG18uUAyERNCvq4djlTPQowLXg4IK8AahJtkACAJkCwzG3Dog7dE/uaVkN8Iyd2LKLsXeJxmvnNYdMQjDmiiB6P3pWN80+gxoNGyHR0PK3CuH6rrcDjR</vt:lpwstr>
  </property>
  <property fmtid="{D5CDD505-2E9C-101B-9397-08002B2CF9AE}" pid="34" name="x1ye=37">
    <vt:lpwstr>y12DD9shHiCKVszaFKtqeWlR1QU2f52khgQO5dnNjsDEVSi/y5O5YeHYxpv6LDhNi0Xn+IiDAohyJ9F+B79HLDAD5Y5VE29fi4vewtKuYREoWMxOSnLFY0FpbKcCEJ9A24Yf54pbcQ8uO+tMbMSCOyb6huKCEUw3hwCWc+HLG+FcDakrMZB814t2g/i7FqWF80WF3zfIOA3p36MjwP166EmwragL7lVyZlGX4xyyGspj1DxbP4BoJCeTjlqIMQO</vt:lpwstr>
  </property>
  <property fmtid="{D5CDD505-2E9C-101B-9397-08002B2CF9AE}" pid="35" name="x1ye=38">
    <vt:lpwstr>QHaisNL+hfMBO62vwqx6TwRA//GopfsyV+ZA7nQ9yaOwVm1RwTY0V8GTlLH/QvaGFvSWJh6Rf2Nkklmsam/piIN5ZRQlVoxnM94NLR4tvbPU1ukS/fTtpvKULnbOi6PS0cznsQXRh0cFEKPRlnAp7y9r0OjkafsAjojx4W/Yt30pwev3ad3Abqi2TrujApo3O/y0vOGrMhzOPy2XQanaNjH2MtMogLCeh0OpDx0qObViz3bFhQ49O5biAalkTaC</vt:lpwstr>
  </property>
  <property fmtid="{D5CDD505-2E9C-101B-9397-08002B2CF9AE}" pid="36" name="x1ye=39">
    <vt:lpwstr>UrV0Tf2Qw7syhc/3GrLv0KSWe5qIYfd7sSjdLPK4svAOsGRZTB35ZECOONMn3WZgHAN15j9yuOLam/lNtT6LYUmtH/9h9yC5qkngA7Q/nkW/UBGIRW+BVky/MNhCTgmir2Id+Ax2lOYDAAHfYMX+yNxfRlymrm/sYqFdjOtUpP7gb5SyYHlX4zNkWtiU7BZBbbAazo7XJ8Dm5kZn/M8CUaIlwTaAIUVJ0r6tdkIXrPno5jOzAW9okGKLlVBhbJ6</vt:lpwstr>
  </property>
  <property fmtid="{D5CDD505-2E9C-101B-9397-08002B2CF9AE}" pid="37" name="x1ye=4">
    <vt:lpwstr>DEQxRbnkuhsoMrmR4XRXLrW2w1c5TqS5pLg8MXQrGeIDP02JGBM3D2PW9xoOQ0AQ68eezIDOOg1AjGJQ+QmlMRZRj6IBtNYKhBYVhHEJWwXgFihK0T4fcz4a+ozCIwzn8pR7XywO3vFdEwlmHQ3mCDl6qHN6AsGVgMH9iIxkYL6swEiVmzEalkFG+YLAxwUG5HQ7ewaaMBV/zfogYOOuXOilOF4aeAbqt/wv4fWqH63zs3BaQ8QpUGtF0azFvNx</vt:lpwstr>
  </property>
  <property fmtid="{D5CDD505-2E9C-101B-9397-08002B2CF9AE}" pid="38" name="x1ye=40">
    <vt:lpwstr>cHrobsmURnhTzDPZ3jq4frotxqQKJzzCBnfT5ewvWtwtdUD/eKpXLf7xCZG6La0KJoBgMWpIbQ4IGaKufsT+451GCS5Kj2rKBbV9sAGy6UnB+AN/kZ3GcD1/dG3/DHeGqUZgyt9ACB9QRSqCmt+YuIXO9pFS0J75QgGvos5vp3M8muqyRsrZgxuY16znvmfEUfFfJH0DkLwnF+7PniYBsV4gXTEfYEvb9gDT77qzRxmBP5HizGCBtrK+sxvKrDj</vt:lpwstr>
  </property>
  <property fmtid="{D5CDD505-2E9C-101B-9397-08002B2CF9AE}" pid="39" name="x1ye=41">
    <vt:lpwstr>OYRwQ59p6WvMvTAVMn6yoN+kLYemVARbpqbqkcpG8ssd9EbcRPAeLcO7w/pSqquD78a7KIPeJgiuTLLdSwX/Py9pIIAxAqC8YRkbPX4PddPT6rJhNOhRDQDrNt9Sf5hM6cs5JZ1S6XP4u6qi5QugsdxHIbcWvZkBcwqKe7Zc2tEsMosDvHkWHOsVST8fz+uy9qmcaSODTAGsNtIZDov+bChEPaJN9oPSHnFnmArmlMma71OXmaaqTX34TsBspoB</vt:lpwstr>
  </property>
  <property fmtid="{D5CDD505-2E9C-101B-9397-08002B2CF9AE}" pid="40" name="x1ye=42">
    <vt:lpwstr>OhwVmvMBBHwVbe0vN1s78cNIL5ZJjoLw+jRurB7hFY/KYS0sZN4MJ4J0an5bunv/yP42ZjqjOpWFLHsnV8GJb6XagoGq3ZpQ0n5xe+SqZ8rAIeH0ClDycD3quOVBSLohIogGBbniLa7NAieW4FYpH9WeC0DIIwr5LCRapoM2QpDy2Tq5+VPtdxYAwNID8l4DeIu7aHTxjauEs3l4Sd6nffXKNIPCo6agUIsobKY6Py2+LqzH9mds+lD8heXvgDN</vt:lpwstr>
  </property>
  <property fmtid="{D5CDD505-2E9C-101B-9397-08002B2CF9AE}" pid="41" name="x1ye=43">
    <vt:lpwstr>X2JWZ8ifgRjErORr/PLX/ZGUm6Ka1TPVkXqcgOJXtr6/d1ODaRqYQmYTCh+8hWbRDF4ZZYqzfXqz4gx6rZ5GdAegVPT5BqH3RQdANE1eX6PmpzBuSDmIuhlYD6UfM9YHZKKHffXVzBCXdmztvLfxwiZgA2X7XV4bM6nXK3TqizHyprPXfP3EkSWXXKmt+R15a2nTMOT/dt+KGffjLlhefqT/8BeKAeFH1grvQ5//6Xds/58ohfFUuPFfvR3YgXx</vt:lpwstr>
  </property>
  <property fmtid="{D5CDD505-2E9C-101B-9397-08002B2CF9AE}" pid="42" name="x1ye=44">
    <vt:lpwstr>EG0qudAqjvi5TGrdt5wD0Lu3g2md859F+OPVMu5MHUhY7q7BLAlLjiWui1F43QnnT3+cGDix3fzFPQjZ6NOqafJmF9xIWoZBUoaZfz61PiGR5nmdutP6OJnVa84Xx2z8uVkwhkcIjA7wLM1PZfc/i8tuZV0fI5O0CHAQEfr+oHuDPEws/O7KKP8N2Zhily1VKvPV/uRMseoH1OHUE83EUvi/+jV/xkLwNnnTUjZm57FzWX6gNQD8xv4U2nCP+8/</vt:lpwstr>
  </property>
  <property fmtid="{D5CDD505-2E9C-101B-9397-08002B2CF9AE}" pid="43" name="x1ye=45">
    <vt:lpwstr>i3ouzS5Ssw76N63qv7aNNeQL+le+ltlG7QUSUocZfi7oE3W1xINjop+UIkMDE8v28zc4jgU5IdO5UMkAw/rwPnZF1/pf7tjFqBkkRC8fARHnRGCpVEjTsoPLUgNWmcMEsN5BusYfg8gBQMHCveHqUVJwQS2MHGYzrFrcHba5JlbOvdoyBtL8KPoHdN26xJCarSZcUhnaYR8jfHgR79vArprrD2aKTNIVHXArmwU/3FU8AyWFielkulhewOaWzW/</vt:lpwstr>
  </property>
  <property fmtid="{D5CDD505-2E9C-101B-9397-08002B2CF9AE}" pid="44" name="x1ye=46">
    <vt:lpwstr>wmgVNvP59gwJE294wDwTetang+8xWfBLSSAheFmp8h0A+r83ocxjc6k2Auv5Y6zZHpHbLrYKSFqZ8bYlhjBH4Dz9hHuRFXQ/4ZyzUeiS4t5+xJAvc1hwajQuLcgKy4WCtfkFXSTrM9M8mRHjGEEufz+XiaGE+hshAVDd33jGWN/RVrUMhG1gTT5qOkTaDvej2x2QIuXgKxEW0b4o4v5S1/riHROPQ7Ox+x0U0EtNeHrmK9JGP63OrYsi1Vu1TUD</vt:lpwstr>
  </property>
  <property fmtid="{D5CDD505-2E9C-101B-9397-08002B2CF9AE}" pid="45" name="x1ye=47">
    <vt:lpwstr>GwJOuP1xMtNdEMaAf5+6ap41gR6iJnzD5P4/HuHzi14QYMgPJxFAoCJ4HPQAWVexS6OGJdGGqlE22uXyAnC45Tb5N5qGIe6MzN4/nbasBbeBlMpN5Zqy9txMDP8EKgBk7pQ9IALCIDaacDW7V39o3ExmZpRfgVNBosBgwnXDVm9lvtJFuD6RIrLUa9ZfMOytF3vl79wLxIscZlbE+lU/ld003aHMbmQ+KF1r5KEK5CIm0V86c1RUxcbQagrU68d</vt:lpwstr>
  </property>
  <property fmtid="{D5CDD505-2E9C-101B-9397-08002B2CF9AE}" pid="46" name="x1ye=48">
    <vt:lpwstr>KOCSXm0zu1Z6BKv7EFEIV2sZ2Qi0QX1w6g9AjhUX2V/RlCb+GkDiq+SRO+QdlHq2MgnDLxi+C6buzRoEte/yaH8nQy+C4x1LwQFKWzJrBdzRgjomaGWI5GN/f3LSzbPeL60jJT/v1g/cpqRhDKVQ5zDJ+Rm2X9cq1Eb4WDUdE0vMLSjG7ttU9KI3W/rZbyEm/nO4j0ohPWAixTUOoQAsgS6Yi2b0h5rhWlSlT/8DdaLw9BNkrcIMo4pbWPQvtPr</vt:lpwstr>
  </property>
  <property fmtid="{D5CDD505-2E9C-101B-9397-08002B2CF9AE}" pid="47" name="x1ye=49">
    <vt:lpwstr>p8uwnFURPLUdw2kEsSHmIMYa7+PEJEbL+0yW4UUbzqKgoRMDey8eD76tidKbyn49+b5k/fGymgzUluctM/xU+ZKdFHIXve9EYy6O/JuIVHd/ZC8OLK/gRaxdGLqbHQYwqaD5pRdjh1BRUeJ9uFbm6BK7Xh9PlwkWc0E8UattxAmh3Kso7L2JOMqtLWCs3jnUGQ+r8xL+0MCGZdmRh1c4t8SGLRl3uvpo/RfQbTKzFEBRiriiX7NEsxcV/ZsLdnM</vt:lpwstr>
  </property>
  <property fmtid="{D5CDD505-2E9C-101B-9397-08002B2CF9AE}" pid="48" name="x1ye=5">
    <vt:lpwstr>UI5El37rq1WrZfQgsQH65sQPF/VRy1Pl/3h2XgMpe6dtGtFHa4sIktrxa77BRcDuTkjzN1zlROT/pkBmHf6yu57eHI/goIEc4rklItTCuZ72GdivNUTGbGfZtvARpRiq6JbgM/3/LvTOeAJxr6lY+V5DLDdmF5PV4CTx0gBP3+eECZ7Fiij/wTlrO5QHK6vfAscfQkiv8bBdKysPAViSK5DuDFcgNOtO/v8dJ82Ucm4o1Z7d88iA0+XaSK+RPGK</vt:lpwstr>
  </property>
  <property fmtid="{D5CDD505-2E9C-101B-9397-08002B2CF9AE}" pid="49" name="x1ye=50">
    <vt:lpwstr>VfBgIV2L5ZX/SpzulHcndJJBhxC6njUVwlPmiabtOMfjmXNkX1CBu+DejdrenCLhsgnZQtxQUlH6t7xC7+pHghaMIti1XEddAXacxkio5ujKEcVauyN4ySb8uIp5bLmJ2rxrapQOlZZf8WevFAfqrYi7iRv2p8wfFZNlLA7OPwV3KyeByNtJIGcDlYcNu/JqETzxf/DpHgX1zryZLRW6hWJTpSghoBP2rh8CdSQF1wERI2U+6rfKcc77iB7iLDS</vt:lpwstr>
  </property>
  <property fmtid="{D5CDD505-2E9C-101B-9397-08002B2CF9AE}" pid="50" name="x1ye=51">
    <vt:lpwstr>u0RF1d2DQEEwU6odCdHqBccmuqBZ4T7S/MG7inQMlvhSPuXF0JJAd923mWBIoy9JA9MT3mtdcdEKkfmIf1eWSjURoV8zdSri/bLpknHP9hvX2FM7XNhlZnplTuQXvRpzPx8lPdQvu2/VS1lsueVSj9kpqSDIOdzGrbCH66NJ+GKjjgX6ZkV/EJhljLHIjmqasvXHaDlBfduvpS+ieRK/mGTlsYF3r44ysxOZ5Mz9OX2ixee4voV/YExw4bK3F9Z</vt:lpwstr>
  </property>
  <property fmtid="{D5CDD505-2E9C-101B-9397-08002B2CF9AE}" pid="51" name="x1ye=52">
    <vt:lpwstr>1y8Z96HykUWnFO7O6aqpdjGY3nnelXsQG29qPkqN73mrGGCpuAMqKv7ffmSTEbe/BxjSOiuG1B/84qvUA6cwmDL5vXfuDapOI3lGy2MABr6yL9NjCLEHGAFPzoLb2LMcBu3DEnncDSl1mfdfM1n471pN+bf/bRCexywW4uagoZFz1kWlr37Re3PWoEgGDCrhNwjh9WTvB/FEqTmhvQoykU5KyhXUQM66mXcAOM15xlYbC/OXJcO+/fK6Oy/NwfM</vt:lpwstr>
  </property>
  <property fmtid="{D5CDD505-2E9C-101B-9397-08002B2CF9AE}" pid="52" name="x1ye=53">
    <vt:lpwstr>/aa3qnLCfBl4x7S9zR/Y4LiPewkD+lSXQwJgsQGuqkZzT+ahOOW8dMammdvYGiH+baIJgZVjN+/iG07+um8t878PjpVqgxU++E/fDPM3Wsm/EH8ZMBXi2MkCWR4siSyRSM97Dol4ceraFOEyhpXvtf0hnCW0ygDDV6y6f3fPfKq3FJVJu+7aok5TChsglsbqDpkvynhLyL6UQpooeA+cSrGIyjNuVhH7SrVHQ7OMsEYOWE4FZvf+jPnqqBofs+6</vt:lpwstr>
  </property>
  <property fmtid="{D5CDD505-2E9C-101B-9397-08002B2CF9AE}" pid="53" name="x1ye=54">
    <vt:lpwstr>VI1VVqK9Z9tpu8151sz/puSsWj5HV+DZw94Ge3cQm5qUtifNUdjExwneS52gDyUJTo9xoRlFLXFdiBpm+aGUlb+79HXhTnV5VZeoQhhk8A093Yrp/sN2THVtRwacghwuFYUwEX3+1gLgTXq0ic/AZQYqtMlaUdsED2j/Ai+0Lftz4Xmw+vt8J/QtksYEnZ/nIGQRLv7DxiLrirxedcIKm45qFgS4hcHSAVkRBRQ8Fdx1cAHR8yWv0VGTxKxfkQ/</vt:lpwstr>
  </property>
  <property fmtid="{D5CDD505-2E9C-101B-9397-08002B2CF9AE}" pid="54" name="x1ye=55">
    <vt:lpwstr>h3f3VlLDOx39CKnzJ8D/OCoOaZP6TSIRClmxlJyQdDfmZu7/iJcVqd6/ETJD9SoiDWUAk89CNubji9lqoal+IFxOVHo4omQLIdYkY8LHYAqYUez/TWOcbILpbdXW6T+VHFrGAS/kfeat8k996WJCCwrvIwlBeoZmub7jI9gvGYU66J0hIGpiKBig1VpWyQRZ+JNEVEo/LxWchoJ9qQos7MRFJO5rFIW9y/CiXi/OR72fiT4hOUJk26D2Nb0pt0a</vt:lpwstr>
  </property>
  <property fmtid="{D5CDD505-2E9C-101B-9397-08002B2CF9AE}" pid="55" name="x1ye=56">
    <vt:lpwstr>V9+di0N84fePUuiWW+3eBASFDZPBpy36lJqRctg5UI74EWq+imQwzR3RNk5V8T5mUu2MplKZmIYWYBTwqZOnOq/UHc8f64Gj0Nhq9DhOeLey/nIpOzLuRQnIbv3U6TkrjMYWxO6vAHih1ClMr1rGUS3rtQ+J6WR/n2ciynNFwv2HxRDeKvJcg/62dcaaVaNj2kRYDz6Kq5id9AnOv3c62EY0+jTDKuoNA8mtLgQYrLuDeJX0PNAEKcKPvWbKgtA</vt:lpwstr>
  </property>
  <property fmtid="{D5CDD505-2E9C-101B-9397-08002B2CF9AE}" pid="56" name="x1ye=57">
    <vt:lpwstr>Pk/WoC13GcA5zD/oNXK3eQ/RnkaPS5u5drBocV/9UALTG7DKeUoWK3KmJOoXvGDyD7gTjXwK8yYb8wPAbtcUckIT5lJMqTKehfQBfxs05oj9omOyeLS49AQUG7VronXuM/Es//QIyWtw+lycUtu5IqfijorVmgjffBDxg11+YL0g/CMZI9pHR7f5eDi6lzLZfehvs4ibUCOoBxB5vOc5XtBmKBtiw2Dhk4BNcU9waVKOKIw4M+BTB/v9RhT3Rsp</vt:lpwstr>
  </property>
  <property fmtid="{D5CDD505-2E9C-101B-9397-08002B2CF9AE}" pid="57" name="x1ye=58">
    <vt:lpwstr>PSzCuiSbgl5fuR4F4A48ObBvZniv4Jy4ieD0wKK7CAE2RVCJN2P7Uupzfd6Q3tqbZuy2DcprYa0xrbHg44/UgAFw6k/9OsUy282Pa0m3rQIcwxJuXWjRuZFP3hJNn2Bf8k33a8j1AG63H9Bia/hm4NHUTfiSMVWI5gLIMqyFK4hVQXHKL62///1rNSq9+IyUcWIFWtizC1z6IpPV7/EU78Qri31smMcyaust4LiQGDR1LNy7WDrm4lnIHuGTHPL</vt:lpwstr>
  </property>
  <property fmtid="{D5CDD505-2E9C-101B-9397-08002B2CF9AE}" pid="58" name="x1ye=59">
    <vt:lpwstr>d3lktPTPyrk73R/onp+v8qe4pAXstgXDeE3FC7t9z0OuACQ7vHEXSJH3WUB6gAew1ombIl3rxg9bqiOHSmBt3N3psLOvhq+lEAqwX/rj2anVKFCLVG2cvhC/rR6rjvQQaXyxhGJDsYyoFFOfr16JMPfsrBTevkOXu3C1UZamhPvKd1w+aj60uNRQpOtkuwMA0HtzGfuNd9sD54uiwj1DulwVwh+gzGBbIl+zb6hi0pj8MH92nmiVG92/NkeZmXC</vt:lpwstr>
  </property>
  <property fmtid="{D5CDD505-2E9C-101B-9397-08002B2CF9AE}" pid="59" name="x1ye=6">
    <vt:lpwstr>mJvQjGLUVR7jqf1xwdw/4wXPRT6IlE0bObR1IxtvDtsbfrZEf/2notuQR5Jpg68PZ4VVJb4D14pW1DxWrPpVMBGUOJgFpJ/e13G1Q/WfJ3uQie/A1N2keDdkaVM7YMjgZ0pID7QE2HtPdY/07FJid5IYynrqcimvTO9PV1g2olLMeY01bwVmCGdqclQXMp71+XfYBWVJUkzQwrhu7iTrrB0+VylZtRzzLSPUKUG+RnmDAK46pDRjBp/4Ejpgt3t</vt:lpwstr>
  </property>
  <property fmtid="{D5CDD505-2E9C-101B-9397-08002B2CF9AE}" pid="60" name="x1ye=60">
    <vt:lpwstr>GRCIey3gGlIH8W2BTlEouRleLXwIgD9p3NL17xGVyYZ/b28kfzHoEaULOD4eQHhH9t5gxv73isKOJCnpe+P2GJaRuuXxAs89N7wIspupeACbQi03eBVNKko7hrBPis94JMrMTLBGIgfGyzeLH/CHU4rH2MFyq2txNiL79zWkaO1ZYhO3E6jR3zcCss1WzEEfOKXVmzGRrqfiTD0Vlt4QzOafxVJKsU68Z29CtrJyAemekOO4Es64KU7kiPYKGIW</vt:lpwstr>
  </property>
  <property fmtid="{D5CDD505-2E9C-101B-9397-08002B2CF9AE}" pid="61" name="x1ye=61">
    <vt:lpwstr>lklWV9D0ViIxO/VmivKcx5UKPqmBDdt1NQPBd3yObUcDmIPjg38O6LJL2XnmbcWnXc/NxGy3Rskl39yEPN7o8uOT0BdrtLPK1+Z1MRtofJQ+EhOusAMBns1qN0gn5iaXS4GA5YPIp4CVt5jmgEvd3m6NA/lnDuP8GYe8sums0pxWkUq0IzpbJFKLg+m4H02xwAKlpaaJZZoFAj8nMEj7gFzlT84YFEfu9+2B/6l4SnwI4FPfr8q+WYsPuki9P3A</vt:lpwstr>
  </property>
  <property fmtid="{D5CDD505-2E9C-101B-9397-08002B2CF9AE}" pid="62" name="x1ye=62">
    <vt:lpwstr>dNFa2CoEEzc9hh6Fe3cxgs/tDqN09KTSkYLym+7lkPJ6IZvjJ2rmve6BFwvv4IHmTdX2TjPwtj9QBdJPz//zMq+vqLr7e6mnK7FYPn7KtjZ4rXtHY1IoJIlPt9z9AOJ6NBpl8n5vBcADvyf70XTR10e21BztdSG0Xa0ntrjOiu0LQz7VrosBC1yH3RPBApPglAsPRIYgozG/6lZj4xDhgJ8wBdSYNISC3Jkf9g9v4r8e8EzC/7ozTEzJxGzyCfw</vt:lpwstr>
  </property>
  <property fmtid="{D5CDD505-2E9C-101B-9397-08002B2CF9AE}" pid="63" name="x1ye=63">
    <vt:lpwstr>Lseb6aG8PIzzpQDyDyI7cNJNACk6TBee2vC7jxXOEa1lqe+R6xh+nbFAdSiqVLeuS8GRqM33OUoz0xK5zfaWOnioM4W9H4IXcQWtNpphU4oHFUQ+Fp4Gh8ggcJ04u6E2nYZ+6Oi8y8f5vsP2o99rvqtZEwiT310tQlL/2X2kiN7tcqD0ZjU4FehlJEnD//xsqAuSKVasJy25nVkY5wkz+PeZAxWkbkn9VgPc2xyzC5zEfeO7SQWDDcdWiy1WktA</vt:lpwstr>
  </property>
  <property fmtid="{D5CDD505-2E9C-101B-9397-08002B2CF9AE}" pid="64" name="x1ye=64">
    <vt:lpwstr>wAA8xr45tPwICn0xwnqfjDibQNIoLxl5/ezimkAFm7BerNtVaUV1PYYRMak35oplzPjKhBudgbLfm7G/lAP4OrlEhWv8Yi+C/85nd0wYlS5rCq32pE6L2tyn+wHkMKiGPlU/Z7OGfrS6yRh409xgwQYH1uFdzEI4ENJsmBosnTGUX7jTSMufwjccz/SV4l7VewpnFuKWvcaOxrW+35Jd4jypDmYQ3fldaDtLt2QNbGrmS5KiqarQeE7CBLHRrGZ</vt:lpwstr>
  </property>
  <property fmtid="{D5CDD505-2E9C-101B-9397-08002B2CF9AE}" pid="65" name="x1ye=65">
    <vt:lpwstr>O6jhpIjYp/Mu9MEXtknCPXodHi+0mcxSmPwiLaXIVEblT0OYHe8DFRnkzFY0UulsZwvXUWHvYQ1ihkIYkHmokJgbwgxj3wwLwzF9GBCkZL+L2NTAq/kEYinLPi4JczhGxVaMqUQwREpgKBuC7ZF1mGEX73XsMr129llqF0B5raJDh2u8EJiIw/xYepM+rDUq2c07r/27zBT1YHG3DGJLZqwTDBctiiA4D3bBcfzvTJagHQG5rjhBPn4OzlJYzGp</vt:lpwstr>
  </property>
  <property fmtid="{D5CDD505-2E9C-101B-9397-08002B2CF9AE}" pid="66" name="x1ye=66">
    <vt:lpwstr>Wv755PwPhP76NqzhDSwMKUXoGlt8W8uL0vRA1EH7Tm/llATXxd+WxAB2UyECvFx2ZILm/cDwcASOt6MxqYzc6TA77Z6AsfsGopJgWOGZ88mO9Q86QTpTeX9odxfuoQMX507bm0qjCIfPNUL8ipe2qRxw/vksiVdBL7+V5B/HUoZzdQ0erov4rNIllWMAajC2KASw/eAG3cfUbj7rr6x91BSCVfzinqV+okyyWyophC3wSfw7gCn1K9nsHs6H/y3</vt:lpwstr>
  </property>
  <property fmtid="{D5CDD505-2E9C-101B-9397-08002B2CF9AE}" pid="67" name="x1ye=67">
    <vt:lpwstr>2sFVTVYH4AlZ2KbxF0hWSa7jpPW6YTYPH02JsqBqLtaZkL8zoieFNY/yNN0y1fVlfPVBoa+F/IAuNH+iLEzu82IrEtwCh22eKXpggTbVqB+qS4qxW6a76dCOipBuqVC/a75tyOkxMv2ZMUsfa5OOehRoCnwPKtMGPowXQaUL72B403L4QMMzUa0vEFgQ2WWz0E3iHu+fVto+EY1lIMF+gn6N+/wRsEsNkwInE5j2NL3XT7tEMZtQYos8iBKwTll</vt:lpwstr>
  </property>
  <property fmtid="{D5CDD505-2E9C-101B-9397-08002B2CF9AE}" pid="68" name="x1ye=68">
    <vt:lpwstr>GjP8WezTFfS0Jg3r7iNK6I/Z7TCJmeXQNJJRsW+tSwfRPZtpK8F58lATmfsMb79gAz/7h1U2lr0Qt3FDZTaPUUTenl9ey4JAW+a3hO07rTicsH3Zi0iBgDYvSzJShYw9WXki4TvLHVLrVs7b7UczJTEhmgNhxsIive1pmOzAxlZybcnz5Fz6sYq6y8e7lmEy+9Aeqhz3CLoy4FLNoPmWhzYsuZhFWBYPW9hMQNWRTePkSVCgDqsWyXRzCQDyusT</vt:lpwstr>
  </property>
  <property fmtid="{D5CDD505-2E9C-101B-9397-08002B2CF9AE}" pid="69" name="x1ye=69">
    <vt:lpwstr>M1KzLG4BpUEIVpDWEeUFR88PZ7KMnf/rAnWLboeDyWpVGpEF7Oy3V931RdJZ44dIRkj5xHW/MQnikvxawUN1kCs1wvxjYNUFDCvVX08S9wUNwcHtPEkWV+MdceBNaSUCi3qTMUUuFA25g2aZvyxD3f/+SaFW7dPXAdTBsZFmBwo82ZPZeK1U+ENEW0128KFSPky6PIIt5qqzi1yyocRpwGgO2f8VtdtsxEnfyE/M/UUNgvH6HSTvv724mURFDIX</vt:lpwstr>
  </property>
  <property fmtid="{D5CDD505-2E9C-101B-9397-08002B2CF9AE}" pid="70" name="x1ye=7">
    <vt:lpwstr>1BIX2keK2QlnV89kxG9XdIt3IEsZ9mBmXCtAh21pcvehtmQBix3VXP5iaLJ/Bvo/I87Z2V2FjR1JRkaLyC43N0sLVqk7eBDFQjFiE0fmHvj6hAAVy3ZOH0oVS8YzmA2SP0vrbmH+KvbQNHt6vKuhkwMtfkDGImimsAaxjQrmU1nHxMqPIUX59s++c4Loul2GcbDPl5cTvLB4tuWgrIll9tFoixTbOYYpRdzlP3QZXDuqgPbu+j4Xpn6no/J0OJK</vt:lpwstr>
  </property>
  <property fmtid="{D5CDD505-2E9C-101B-9397-08002B2CF9AE}" pid="71" name="x1ye=70">
    <vt:lpwstr>+fYxM1XOnbcAEm5HjcYOoS/EYk6gGFMfz8rBnkToKV29Ug8x/7ugr+sdUYj6gP8zHD8dEE9tzTuk/3I1F+3buDPz0XZS1fGNdXcf/bgoT7ABTK0AH3G3hRrgjr24+Al4yNliuGByXYLWQ6N8HYpX2HZLiJbmq7vjYr2HBFkW0ZHyC9B+UyerE0oLphcVfRbk/H7GVg6lsy5SNJ+3gl3MgWqZELi+xjtUr4a6KFKHVGANveeUoDXFsArQhDHtV4r</vt:lpwstr>
  </property>
  <property fmtid="{D5CDD505-2E9C-101B-9397-08002B2CF9AE}" pid="72" name="x1ye=71">
    <vt:lpwstr>a8BNX2s8+8wC5zAy/BNGPS9l/Ya790OESTphU9OgEUcbWPMQr2xIhLniOhJKPlscwW8GDMuaytNmVuEZPA+ypbXMt3DgzZw8VOkDQtSTqrJ3zgqvg7Q2tv313QOO5eN5duaXYPRZ8rd1jEL5Qr8LalDPoHmRAkkBIWViw1O8Qp6O0oO1QPLprPOzh/GcQ0hdohe2XaZzUF01t3MvP42AMMDABWJE5q2U/4AiH92bDiDKE1RYFQrCBWUv5bucwHW</vt:lpwstr>
  </property>
  <property fmtid="{D5CDD505-2E9C-101B-9397-08002B2CF9AE}" pid="73" name="x1ye=72">
    <vt:lpwstr>ZLLwKfRUnE5FPxL92qJq5p2rDsgOvPi+R/nUzfvZ/oyKe1t9C5ysnoIeYOiITvGr1lco15g2A2KE8Xl/arjNZhV6bc+Ag3Htn2xDawvybI7xK5Z4XSOHvRbTlLTvUxACuGydzcFsVU+ezyZm2e9ZJMVxKBzlq63DtOXFAs340i+uHr6GTnu2widqC8t+fHvl1mkIE7UQkaU/Kd1iikVdBfqiShMUrdih2zvaJMfRE9NImUGuWB6zxM83gvHoiw9</vt:lpwstr>
  </property>
  <property fmtid="{D5CDD505-2E9C-101B-9397-08002B2CF9AE}" pid="74" name="x1ye=73">
    <vt:lpwstr>624rXXkaacx+pB9nPDVC1zNoPi4vQwk3l9HsS6m5yzm58u3rTlMTBMzMdhiGDtTCNBuXdFUOzt/SAm4pLr6tZ5FDwmfnwHA0QjobXYeMu1gz6U2y8hBF3hvCyec7VLfwoePxkAUCxjZQgRxNDnHF4hLGyvELZaVEIRBe4CgMO8pawBUbpYeBCbi6/4u5+lYxXhqCqf3xXCPvt6Bdb+eZIx8TbkrdT7pfpmsNmTCcsaN/5Wb9kPFm1Y8L6uJiJ71</vt:lpwstr>
  </property>
  <property fmtid="{D5CDD505-2E9C-101B-9397-08002B2CF9AE}" pid="75" name="x1ye=74">
    <vt:lpwstr>XY1d6vd0o1Y+R5Ew1/TZNVvYTwDOsCm7MkJtAKrDmTF7QqzWYlrFkDSh/hJNK71afg+zJQtbIcrHqD0ej7SZSxDDaYY7bI8VsVI8sDaDwlf4STwBYw6ejrxxOjckWZZdJ1ApQLZGtR5S1CaFdtOX5im7Cbcm/ddJSEaXeod/ttRzigZ4Lg0qOgq4scIpkypqTzMqHI90PcgF81HtVxFfL0W6Kf7M0a1qpGlTwNhpTaWD1A/JjoA/agawMepEeBc</vt:lpwstr>
  </property>
  <property fmtid="{D5CDD505-2E9C-101B-9397-08002B2CF9AE}" pid="76" name="x1ye=75">
    <vt:lpwstr>JP15J592N9oqIiq7egVEon2A4jy0w3QonQhHVMSA9RoRA+BzgHkdQSpBKrPeazyjfbOq+NfYt8b5sIpObs3pWLikHEyYfQS3Wvbbe3960bgLVfK29dbfGMNb+S8YcBbjutGk1TkiUQNDRHOuNx+r/xJVpLJUUm7cYCzZab2wHuovbnyWBmbvuBPPs708+kK15sHmfYVjvLnYXRFeMOIJAy/4BxolL3QayzetHaiPdm2xY2QIMBCzeM4NZ0zaMwN</vt:lpwstr>
  </property>
  <property fmtid="{D5CDD505-2E9C-101B-9397-08002B2CF9AE}" pid="77" name="x1ye=76">
    <vt:lpwstr>3C8hyNoZbg9RRqvS+Edd6LwPFUM2U6QBJG9+0YQS8DM7AFM+vYtt11ENT8TmfO4qJKCmBAY4aL936Zp/dp9vHmVvAIO0hW1AOhRw6yJEfGJIDG+bZjueACYypAhqfI5xmOnGPrpFVJaTjuXK7LN9+pwOXM03o51u4646fiDbK6bdifsnuDTKu9U28bnOzEK/mBmOkEeI4IJS2cAcKONxZUob8c4TjuLQUFj3ELMw8r/S+UuQDYhi6uW56oh/7fb</vt:lpwstr>
  </property>
  <property fmtid="{D5CDD505-2E9C-101B-9397-08002B2CF9AE}" pid="78" name="x1ye=77">
    <vt:lpwstr>3KMJK6qqMfflzCw9A9gxMjTQ+qrVub9wreqMKhnIL+Hmvr150xIxkVP67db4DV5hKtPaJNZhV1yNGbt9dI3SygmypM7linCmbqEs6VAi/dqZvCpgP82Z30uRWc0aqI3/1mgVIFOYr2uOgKxdCUyeDkRlT/rfhHqro+dLt01ozMeY5A/ZFpQ43yEUkMA1mb2j03sW7zrqdV8AbjacvXHtZ8DJamxFTU9X+IuhdXx/OAR/CqoAEK8wJDngpwsKpgk</vt:lpwstr>
  </property>
  <property fmtid="{D5CDD505-2E9C-101B-9397-08002B2CF9AE}" pid="79" name="x1ye=78">
    <vt:lpwstr>3F3sh3+POllbkNfy7ESHFxoRdGBh0qgiDBiHza9EikdFc/MNcxRKAJc34wOcNU5Ttn+CVgjNlJdw8FVT1r5rTHQYHfqofSgp3vb0hhQrUwhk7Fz+7OBrIGOPlDbNcx8IO0zRdC6M+cEzoYNeyZQH7cZeVaip8C4xpCaocRwGDKkBfkVfNMxXb+iGHs0/mChbFxAshoxy51Y0Wf6r7SowpvtIV5VQfJHNx7rjigbb9Thp8mdCgz95GFmRF7Q1/dA</vt:lpwstr>
  </property>
  <property fmtid="{D5CDD505-2E9C-101B-9397-08002B2CF9AE}" pid="80" name="x1ye=79">
    <vt:lpwstr>lRvqfRRFlwrqgrU4NajBLAeMtx9/MTRc5erOR/rngMFjQexX4k0VtcqMIlAVsEfME2UPinzuaaOIKa2MfnetvJrJPO0snKK5yp3HVKzh4xL6WPaUVi6ZnAxa2jJSx6sn4pNtjt5BB1xjGAHHKByqRKYe02FYBhFihWNnULNYKMgnUjrCu1XiMcgQ6VvBKp07m4QrjK3dS+Y6/gBVlQbjgpj5oJTcOwX+3LyyKfv3ND0Pe5EKro/cCOtfH+WbIQB</vt:lpwstr>
  </property>
  <property fmtid="{D5CDD505-2E9C-101B-9397-08002B2CF9AE}" pid="81" name="x1ye=8">
    <vt:lpwstr>WgsPVsJ5mTsUmCpMe8cvejRXQR7eDbzS3t46ze66wmAsZK99WGaWNumBjUtCRlzMff7rbEhpMYPQwWidbKgk0Ffb7ESkdhKG9MARdJCR8vlPT1x7Idi3u0Dud4ovXd6xs208tCxuLH+JDgVgXZweltFnni4z0StQwOcJ1B69a7DbKl/q6rGpFhx1GlXdko/NwIgXisn2jWscSh0V4Qb+RjuQMa8AWeUFLSn74Lk+pg8fsKBywIXjrquhPNiu5GR</vt:lpwstr>
  </property>
  <property fmtid="{D5CDD505-2E9C-101B-9397-08002B2CF9AE}" pid="82" name="x1ye=80">
    <vt:lpwstr>kd9Zfi50F+L8r/awcVYzRTQsQQ/sJJWTqyDZCdtrrYVXWamvvFMh2cz+NMpCxERL5SY3L5dIjqP6sOse7oVdCN8vzB9zLm9q3AkEYGD1lZ+aXvMgyhA9tfQ39kLevfO7OcI3QckmpLZhDYnEN4bWqD0V8PtxMleJwEbNnBgDYljeZYpi8lZl4TQQqy+OZcrHyGZqV/c7CwgGheutZ4ezkiHBZ/zY+2kNbmyWjZK92mPql6qLbFBj2hyLZA9kkas</vt:lpwstr>
  </property>
  <property fmtid="{D5CDD505-2E9C-101B-9397-08002B2CF9AE}" pid="83" name="x1ye=81">
    <vt:lpwstr>GAwNALhKrj/lDjCDLEtg+EevOjZtF+KkAuuW0eX/A/RjNLjy0Usuj5MqJMxg8ON7Zgpz+dFoF4neSvBth9PQC3kTo4iQGRWI3qxN+BsPRwoDZspbSFnYTKnFvM7JbL9npzdnnFQ207NBmUhsU/ToqMugzrXnP9fC1Qu7TRdopfA7feNuRBD3yr2h8kTp3J60/RXl1KCZYg74C2J9uIwSk3x7qqN73dKLrQhsZ9/vR4HgrQRt9/d0C76XOcuUDlr</vt:lpwstr>
  </property>
  <property fmtid="{D5CDD505-2E9C-101B-9397-08002B2CF9AE}" pid="84" name="x1ye=82">
    <vt:lpwstr>BmHlVNSHT7zdjGr+0e1XVoTS2VKhheWlOyVunnyN6Pr1YTJ4WaOVFTxcqL0uPOPe6Y/bbJ6Y5cOclbEMzUjGZx3qyaTlDtr0aFUW25PHAzWxBXssKjpg5YYEtIPXTx7dxim7XnBeUpJFmG9VPbpwN2HpPt4Qu9uC9bDGSGKGElTAXfXMgm+iseRz2qVeb30719eePUhhtAyRdsdd7KSeoe/cgLl1kxgP23STiEQdWH/hj0+e/ff2tZKD24UQAA</vt:lpwstr>
  </property>
  <property fmtid="{D5CDD505-2E9C-101B-9397-08002B2CF9AE}" pid="85" name="x1ye=9">
    <vt:lpwstr>8W0SfDVpK8jCgRIzfbwJMAeCBfIxjYIXp6Rew/PMLBqE3rFqFIKzVrqEMjVC0YKNY6vi8LN34DLtwaj0iLP3DWjSHTqekruWt+AI04775NGqejA+/Yqd7E8bABmHN91qY6evd8jMAQLCmhIigSQzJMPQklAJmzXj8HWhFoZt64gIPzjH4UFTJf9diLobyXGD4kML+hIV/9UeM3kNhmwxZitYMm9fv1HdIFV1tvrQeHQ1sRuita5Z2nVBGFqWi3Q</vt:lpwstr>
  </property>
</Properties>
</file>